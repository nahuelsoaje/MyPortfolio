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2.0 -->
  <w:body>
    <w:tbl>
      <w:tblPr>
        <w:tblStyle w:val="documentparentContainer"/>
        <w:tblW w:w="0" w:type="auto"/>
        <w:tblCellSpacing w:w="0" w:type="dxa"/>
        <w:tblLayout w:type="fixed"/>
        <w:tblCellMar>
          <w:top w:w="0" w:type="dxa"/>
          <w:left w:w="0" w:type="dxa"/>
          <w:bottom w:w="0" w:type="dxa"/>
          <w:right w:w="0" w:type="dxa"/>
        </w:tblCellMar>
        <w:tblLook w:val="05E0"/>
      </w:tblPr>
      <w:tblGrid>
        <w:gridCol w:w="500"/>
        <w:gridCol w:w="3180"/>
        <w:gridCol w:w="500"/>
        <w:gridCol w:w="340"/>
        <w:gridCol w:w="6886"/>
        <w:gridCol w:w="500"/>
      </w:tblGrid>
      <w:tr>
        <w:tblPrEx>
          <w:tblW w:w="0" w:type="auto"/>
          <w:tblCellSpacing w:w="0" w:type="dxa"/>
          <w:tblLayout w:type="fixed"/>
          <w:tblCellMar>
            <w:top w:w="0" w:type="dxa"/>
            <w:left w:w="0" w:type="dxa"/>
            <w:bottom w:w="0" w:type="dxa"/>
            <w:right w:w="0" w:type="dxa"/>
          </w:tblCellMar>
          <w:tblLook w:val="05E0"/>
        </w:tblPrEx>
        <w:trPr>
          <w:trHeight w:val="15598"/>
          <w:tblCellSpacing w:w="0" w:type="dxa"/>
        </w:trPr>
        <w:tc>
          <w:tcPr>
            <w:tcW w:w="500" w:type="dxa"/>
            <w:shd w:val="clear" w:color="auto" w:fill="576D7B"/>
            <w:tcMar>
              <w:top w:w="600" w:type="dxa"/>
              <w:left w:w="0" w:type="dxa"/>
              <w:bottom w:w="600" w:type="dxa"/>
              <w:right w:w="0" w:type="dxa"/>
            </w:tcMar>
            <w:vAlign w:val="bottom"/>
            <w:hideMark/>
          </w:tcPr>
          <w:p>
            <w:pPr>
              <w:rPr>
                <w:rFonts w:ascii="Blinker" w:eastAsia="Blinker" w:hAnsi="Blinker" w:cs="Blinker"/>
                <w:color w:val="2A2A2A"/>
                <w:sz w:val="18"/>
                <w:szCs w:val="18"/>
                <w:bdr w:val="none" w:sz="0" w:space="0" w:color="auto"/>
                <w:vertAlign w:val="baseline"/>
              </w:rPr>
            </w:pPr>
          </w:p>
        </w:tc>
        <w:tc>
          <w:tcPr>
            <w:tcW w:w="3180" w:type="dxa"/>
            <w:shd w:val="clear" w:color="auto" w:fill="576D7B"/>
            <w:tcMar>
              <w:top w:w="600" w:type="dxa"/>
              <w:left w:w="0" w:type="dxa"/>
              <w:bottom w:w="600" w:type="dxa"/>
              <w:right w:w="0" w:type="dxa"/>
            </w:tcMar>
            <w:vAlign w:val="top"/>
            <w:hideMark/>
          </w:tcPr>
          <w:p>
            <w:pPr>
              <w:pStyle w:val="documentPICTPicfield"/>
              <w:pBdr>
                <w:top w:val="none" w:sz="0" w:space="0" w:color="auto"/>
                <w:left w:val="none" w:sz="0" w:space="0" w:color="auto"/>
                <w:bottom w:val="none" w:sz="0" w:space="0" w:color="auto"/>
                <w:right w:val="none" w:sz="0" w:space="0" w:color="auto"/>
              </w:pBdr>
              <w:spacing w:before="0" w:after="0" w:line="220" w:lineRule="atLeast"/>
              <w:ind w:left="0" w:right="0"/>
              <w:rPr>
                <w:rStyle w:val="documentleft-box"/>
                <w:rFonts w:ascii="Blinker" w:eastAsia="Blinker" w:hAnsi="Blinker" w:cs="Blinker"/>
                <w:color w:val="FFFFFF"/>
                <w:sz w:val="18"/>
                <w:szCs w:val="18"/>
                <w:bdr w:val="none" w:sz="0" w:space="0" w:color="auto"/>
                <w:shd w:val="clear" w:color="auto" w:fill="auto"/>
                <w:vertAlign w:val="baseline"/>
              </w:rPr>
            </w:pPr>
            <w:r>
              <w:rPr>
                <w:rStyle w:val="documentleft-box"/>
                <w:rFonts w:ascii="Blinker" w:eastAsia="Blinker" w:hAnsi="Blinker" w:cs="Blinker"/>
                <w:strike w:val="0"/>
                <w:color w:val="FFFFFF"/>
                <w:sz w:val="18"/>
                <w:szCs w:val="18"/>
                <w:u w:val="none"/>
                <w:shd w:val="clear" w:color="auto" w:fill="auto"/>
              </w:rPr>
              <w:drawing>
                <wp:anchor distT="0" distL="0" simplePos="0" relativeHeight="251658240" behindDoc="0" locked="0" layoutInCell="0" allowOverlap="0">
                  <wp:simplePos x="0" y="0"/>
                  <wp:positionH relativeFrom="column">
                    <wp:posOffset>0</wp:posOffset>
                  </wp:positionH>
                  <wp:positionV relativeFrom="paragraph">
                    <wp:posOffset>0</wp:posOffset>
                  </wp:positionV>
                  <wp:extent cx="2654300" cy="26543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2654300" cy="2654300"/>
                          </a:xfrm>
                          <a:prstGeom prst="rect">
                            <a:avLst/>
                          </a:prstGeom>
                          <a:ln>
                            <a:noFill/>
                          </a:ln>
                        </pic:spPr>
                      </pic:pic>
                    </a:graphicData>
                  </a:graphic>
                </wp:anchor>
              </w:drawing>
            </w:r>
          </w:p>
          <w:p>
            <w:pPr>
              <w:pStyle w:val="sectionleftgapdiv"/>
              <w:pBdr>
                <w:top w:val="none" w:sz="0" w:space="0" w:color="auto"/>
                <w:left w:val="none" w:sz="0" w:space="0" w:color="auto"/>
                <w:bottom w:val="none" w:sz="0" w:space="0" w:color="auto"/>
                <w:right w:val="none" w:sz="0" w:space="0" w:color="auto"/>
              </w:pBdr>
              <w:spacing w:before="0" w:after="0" w:line="3800" w:lineRule="exact"/>
              <w:ind w:left="0" w:right="0"/>
              <w:rPr>
                <w:rStyle w:val="documentleft-box"/>
                <w:rFonts w:ascii="Blinker" w:eastAsia="Blinker" w:hAnsi="Blinker" w:cs="Blinker"/>
                <w:color w:val="FFFFFF"/>
                <w:sz w:val="0"/>
                <w:szCs w:val="0"/>
                <w:bdr w:val="none" w:sz="0" w:space="0" w:color="auto"/>
                <w:shd w:val="clear" w:color="auto" w:fill="auto"/>
                <w:vertAlign w:val="baseline"/>
              </w:rPr>
            </w:pPr>
            <w:r>
              <w:rPr>
                <w:rStyle w:val="documentleft-box"/>
                <w:rFonts w:ascii="Blinker" w:eastAsia="Blinker" w:hAnsi="Blinker" w:cs="Blinker"/>
                <w:color w:val="FFFFFF"/>
                <w:bdr w:val="none" w:sz="0" w:space="0" w:color="auto"/>
                <w:shd w:val="clear" w:color="auto" w:fill="auto"/>
                <w:vertAlign w:val="baseline"/>
              </w:rPr>
              <w:t> </w:t>
            </w:r>
          </w:p>
          <w:p>
            <w:pPr>
              <w:pStyle w:val="documentleft-boxsectionnth-child1sectionbordertable"/>
              <w:pBdr>
                <w:top w:val="none" w:sz="0" w:space="0" w:color="auto"/>
                <w:left w:val="none" w:sz="0" w:space="0" w:color="auto"/>
                <w:bottom w:val="none" w:sz="0" w:space="0" w:color="auto"/>
                <w:right w:val="none" w:sz="0" w:space="0" w:color="auto"/>
              </w:pBdr>
              <w:spacing w:before="0" w:line="220" w:lineRule="atLeast"/>
              <w:ind w:left="0" w:right="0"/>
              <w:rPr>
                <w:rStyle w:val="documentleft-box"/>
                <w:rFonts w:ascii="Blinker" w:eastAsia="Blinker" w:hAnsi="Blinker" w:cs="Blinker"/>
                <w:vanish/>
                <w:color w:val="FFFFFF"/>
                <w:sz w:val="18"/>
                <w:szCs w:val="18"/>
                <w:bdr w:val="none" w:sz="0" w:space="0" w:color="auto"/>
                <w:shd w:val="clear" w:color="auto" w:fill="auto"/>
                <w:vertAlign w:val="baseline"/>
              </w:rPr>
            </w:pPr>
            <w:r>
              <w:rPr>
                <w:rStyle w:val="documentleft-boxbordercell"/>
                <w:rFonts w:ascii="Blinker" w:eastAsia="Blinker" w:hAnsi="Blinker" w:cs="Blinker"/>
                <w:vanish/>
                <w:color w:val="FFFFFF"/>
                <w:sz w:val="18"/>
                <w:szCs w:val="18"/>
                <w:bdr w:val="none" w:sz="0" w:space="0" w:color="auto"/>
                <w:vertAlign w:val="baseline"/>
              </w:rPr>
              <w:t>aspose_mlj6bordercell</w:t>
            </w:r>
          </w:p>
          <w:p>
            <w:pPr>
              <w:pStyle w:val="documentleft-boxSECTIONCNTCheading"/>
              <w:pBdr>
                <w:top w:val="none" w:sz="0" w:space="0" w:color="auto"/>
                <w:left w:val="none" w:sz="0" w:space="0" w:color="auto"/>
                <w:bottom w:val="none" w:sz="0" w:space="5" w:color="auto"/>
                <w:right w:val="none" w:sz="0" w:space="0" w:color="auto"/>
              </w:pBdr>
              <w:spacing w:before="0" w:after="100" w:line="220" w:lineRule="atLeast"/>
              <w:ind w:left="0" w:right="0"/>
              <w:rPr>
                <w:rStyle w:val="documentleft-box"/>
                <w:rFonts w:ascii="Blinker" w:eastAsia="Blinker" w:hAnsi="Blinker" w:cs="Blinker"/>
                <w:color w:val="FFFFFF"/>
                <w:sz w:val="18"/>
                <w:szCs w:val="18"/>
                <w:bdr w:val="none" w:sz="0" w:space="0" w:color="auto"/>
                <w:shd w:val="clear" w:color="auto" w:fill="auto"/>
                <w:vertAlign w:val="baseline"/>
              </w:rPr>
            </w:pPr>
            <w:r>
              <w:rPr>
                <w:rStyle w:val="documentheadingsectiontitle"/>
                <w:rFonts w:ascii="Blinker" w:eastAsia="Blinker" w:hAnsi="Blinker" w:cs="Blinker"/>
                <w:b/>
                <w:bCs/>
                <w:caps/>
                <w:color w:val="FFFFFF"/>
                <w:spacing w:val="10"/>
                <w:sz w:val="28"/>
                <w:szCs w:val="28"/>
                <w:bdr w:val="none" w:sz="0" w:space="0" w:color="auto"/>
                <w:vertAlign w:val="baseline"/>
              </w:rPr>
              <w:t>Contacto</w:t>
            </w:r>
          </w:p>
          <w:tbl>
            <w:tblPr>
              <w:tblStyle w:val="documentaddress"/>
              <w:tblW w:w="0" w:type="auto"/>
              <w:tblCellSpacing w:w="0" w:type="dxa"/>
              <w:tblLayout w:type="fixed"/>
              <w:tblCellMar>
                <w:top w:w="0" w:type="dxa"/>
                <w:left w:w="0" w:type="dxa"/>
                <w:bottom w:w="0" w:type="dxa"/>
                <w:right w:w="0" w:type="dxa"/>
              </w:tblCellMar>
              <w:tblLook w:val="05E0"/>
            </w:tblPr>
            <w:tblGrid>
              <w:gridCol w:w="440"/>
              <w:gridCol w:w="264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440" w:type="dxa"/>
                  <w:noWrap w:val="0"/>
                  <w:tcMar>
                    <w:top w:w="0" w:type="dxa"/>
                    <w:left w:w="0" w:type="dxa"/>
                    <w:bottom w:w="0" w:type="dxa"/>
                    <w:right w:w="0" w:type="dxa"/>
                  </w:tcMar>
                  <w:vAlign w:val="top"/>
                  <w:hideMark/>
                </w:tcPr>
                <w:p>
                  <w:pPr>
                    <w:pStyle w:val="div"/>
                    <w:pBdr>
                      <w:top w:val="none" w:sz="0" w:space="0" w:color="auto"/>
                      <w:left w:val="none" w:sz="0" w:space="0" w:color="auto"/>
                      <w:bottom w:val="none" w:sz="0" w:space="0" w:color="auto"/>
                      <w:right w:val="none" w:sz="0" w:space="0" w:color="auto"/>
                    </w:pBdr>
                    <w:spacing w:before="0" w:after="0" w:line="220" w:lineRule="atLeast"/>
                    <w:ind w:left="0" w:right="0"/>
                    <w:rPr>
                      <w:rStyle w:val="documentleft-boxiconSvg"/>
                      <w:rFonts w:ascii="Blinker" w:eastAsia="Blinker" w:hAnsi="Blinker" w:cs="Blinker"/>
                      <w:color w:val="FFFFFF"/>
                      <w:sz w:val="18"/>
                      <w:szCs w:val="18"/>
                      <w:bdr w:val="none" w:sz="0" w:space="0" w:color="auto"/>
                      <w:vertAlign w:val="baseline"/>
                    </w:rPr>
                  </w:pPr>
                  <w:r>
                    <w:rPr>
                      <w:rStyle w:val="documentleft-boxiconSvg"/>
                      <w:rFonts w:ascii="Blinker" w:eastAsia="Blinker" w:hAnsi="Blinker" w:cs="Blinker"/>
                      <w:color w:val="FFFFFF"/>
                      <w:sz w:val="18"/>
                      <w:szCs w:val="18"/>
                      <w:u w:val="none"/>
                      <w:bdr w:val="none" w:sz="0" w:space="0" w:color="auto"/>
                      <w:vertAlign w:val="baseline"/>
                    </w:rPr>
                    <w:drawing>
                      <wp:inline>
                        <wp:extent cx="152832" cy="152923"/>
                        <wp:docPr id="100003"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0"/>
                                </pic:cNvPicPr>
                              </pic:nvPicPr>
                              <pic:blipFill>
                                <a:blip xmlns:r="http://schemas.openxmlformats.org/officeDocument/2006/relationships" r:embed="rId5"/>
                                <a:stretch>
                                  <a:fillRect/>
                                </a:stretch>
                              </pic:blipFill>
                              <pic:spPr>
                                <a:xfrm>
                                  <a:off x="0" y="0"/>
                                  <a:ext cx="152832" cy="152923"/>
                                </a:xfrm>
                                <a:prstGeom prst="rect">
                                  <a:avLst/>
                                </a:prstGeom>
                              </pic:spPr>
                            </pic:pic>
                          </a:graphicData>
                        </a:graphic>
                      </wp:inline>
                    </w:drawing>
                  </w:r>
                </w:p>
              </w:tc>
              <w:tc>
                <w:tcPr>
                  <w:tcW w:w="2640" w:type="dxa"/>
                  <w:noWrap w:val="0"/>
                  <w:tcMar>
                    <w:top w:w="0" w:type="dxa"/>
                    <w:left w:w="0" w:type="dxa"/>
                    <w:bottom w:w="200" w:type="dxa"/>
                    <w:right w:w="0" w:type="dxa"/>
                  </w:tcMar>
                  <w:vAlign w:val="top"/>
                  <w:hideMark/>
                </w:tcPr>
                <w:p>
                  <w:pPr>
                    <w:pBdr>
                      <w:top w:val="none" w:sz="0" w:space="0" w:color="auto"/>
                      <w:left w:val="none" w:sz="0" w:space="0" w:color="auto"/>
                      <w:bottom w:val="none" w:sz="0" w:space="0" w:color="auto"/>
                      <w:right w:val="none" w:sz="0" w:space="0" w:color="auto"/>
                    </w:pBdr>
                    <w:spacing w:line="220" w:lineRule="atLeast"/>
                    <w:ind w:left="0" w:right="0"/>
                    <w:textAlignment w:val="auto"/>
                    <w:rPr>
                      <w:rStyle w:val="span"/>
                      <w:rFonts w:ascii="Blinker" w:eastAsia="Blinker" w:hAnsi="Blinker" w:cs="Blinker"/>
                      <w:color w:val="FFFFFF"/>
                      <w:sz w:val="18"/>
                      <w:szCs w:val="18"/>
                    </w:rPr>
                  </w:pPr>
                  <w:r>
                    <w:rPr>
                      <w:rStyle w:val="span"/>
                      <w:rFonts w:ascii="Blinker" w:eastAsia="Blinker" w:hAnsi="Blinker" w:cs="Blinker"/>
                      <w:color w:val="FFFFFF"/>
                      <w:sz w:val="18"/>
                      <w:szCs w:val="18"/>
                    </w:rPr>
                    <w:t>domingo french</w:t>
                  </w:r>
                  <w:r>
                    <w:rPr>
                      <w:rStyle w:val="span"/>
                      <w:rFonts w:ascii="Blinker" w:eastAsia="Blinker" w:hAnsi="Blinker" w:cs="Blinker"/>
                      <w:color w:val="FFFFFF"/>
                      <w:sz w:val="18"/>
                      <w:szCs w:val="18"/>
                    </w:rPr>
                    <w:t>,</w:t>
                  </w:r>
                  <w:r>
                    <w:rPr>
                      <w:rStyle w:val="documentaddressicoTxt"/>
                      <w:rFonts w:ascii="Blinker" w:eastAsia="Blinker" w:hAnsi="Blinker" w:cs="Blinker"/>
                      <w:color w:val="FFFFFF"/>
                      <w:sz w:val="18"/>
                      <w:szCs w:val="18"/>
                      <w:bdr w:val="none" w:sz="0" w:space="0" w:color="auto"/>
                      <w:vertAlign w:val="baseline"/>
                    </w:rPr>
                    <w:t xml:space="preserve"> </w:t>
                  </w:r>
                  <w:r>
                    <w:rPr>
                      <w:rStyle w:val="span"/>
                      <w:rFonts w:ascii="Blinker" w:eastAsia="Blinker" w:hAnsi="Blinker" w:cs="Blinker"/>
                      <w:color w:val="FFFFFF"/>
                      <w:sz w:val="18"/>
                      <w:szCs w:val="18"/>
                    </w:rPr>
                    <w:t>5006</w:t>
                  </w:r>
                  <w:r>
                    <w:rPr>
                      <w:rStyle w:val="span"/>
                      <w:rFonts w:ascii="Blinker" w:eastAsia="Blinker" w:hAnsi="Blinker" w:cs="Blinker"/>
                      <w:color w:val="FFFFFF"/>
                      <w:sz w:val="18"/>
                      <w:szCs w:val="18"/>
                    </w:rPr>
                    <w:t>,</w:t>
                  </w:r>
                  <w:r>
                    <w:rPr>
                      <w:rStyle w:val="documentaddressicoTxt"/>
                      <w:rFonts w:ascii="Blinker" w:eastAsia="Blinker" w:hAnsi="Blinker" w:cs="Blinker"/>
                      <w:color w:val="FFFFFF"/>
                      <w:sz w:val="18"/>
                      <w:szCs w:val="18"/>
                      <w:bdr w:val="none" w:sz="0" w:space="0" w:color="auto"/>
                      <w:vertAlign w:val="baseline"/>
                    </w:rPr>
                    <w:t xml:space="preserve"> </w:t>
                  </w:r>
                  <w:r>
                    <w:rPr>
                      <w:rStyle w:val="span"/>
                      <w:rFonts w:ascii="Blinker" w:eastAsia="Blinker" w:hAnsi="Blinker" w:cs="Blinker"/>
                      <w:color w:val="FFFFFF"/>
                      <w:sz w:val="18"/>
                      <w:szCs w:val="18"/>
                    </w:rPr>
                    <w:t>cordoba</w:t>
                  </w:r>
                  <w:r>
                    <w:rPr>
                      <w:rStyle w:val="span"/>
                      <w:rFonts w:ascii="Blinker" w:eastAsia="Blinker" w:hAnsi="Blinker" w:cs="Blinker"/>
                      <w:color w:val="FFFFFF"/>
                      <w:sz w:val="18"/>
                      <w:szCs w:val="18"/>
                    </w:rPr>
                    <w:t>,</w:t>
                  </w:r>
                  <w:r>
                    <w:rPr>
                      <w:rStyle w:val="documentaddressicoTxt"/>
                      <w:rFonts w:ascii="Blinker" w:eastAsia="Blinker" w:hAnsi="Blinker" w:cs="Blinker"/>
                      <w:color w:val="FFFFFF"/>
                      <w:sz w:val="18"/>
                      <w:szCs w:val="18"/>
                      <w:bdr w:val="none" w:sz="0" w:space="0" w:color="auto"/>
                      <w:vertAlign w:val="baseline"/>
                    </w:rPr>
                    <w:t xml:space="preserve"> </w:t>
                  </w:r>
                  <w:r>
                    <w:rPr>
                      <w:rStyle w:val="span"/>
                      <w:rFonts w:ascii="Blinker" w:eastAsia="Blinker" w:hAnsi="Blinker" w:cs="Blinker"/>
                      <w:color w:val="FFFFFF"/>
                      <w:sz w:val="18"/>
                      <w:szCs w:val="18"/>
                    </w:rPr>
                    <w:t>X</w:t>
                  </w:r>
                  <w:r>
                    <w:rPr>
                      <w:rStyle w:val="documentaddressicoTxt"/>
                      <w:rFonts w:ascii="Blinker" w:eastAsia="Blinker" w:hAnsi="Blinker" w:cs="Blinker"/>
                      <w:color w:val="FFFFFF"/>
                      <w:sz w:val="18"/>
                      <w:szCs w:val="18"/>
                      <w:bdr w:val="none" w:sz="0" w:space="0" w:color="auto"/>
                      <w:vertAlign w:val="baseline"/>
                    </w:rPr>
                    <w:t xml:space="preserve"> </w:t>
                  </w:r>
                </w:p>
              </w:tc>
            </w:tr>
            <w:tr>
              <w:tblPrEx>
                <w:tblW w:w="0" w:type="auto"/>
                <w:tblCellSpacing w:w="0" w:type="dxa"/>
                <w:tblLayout w:type="fixed"/>
                <w:tblCellMar>
                  <w:top w:w="0" w:type="dxa"/>
                  <w:left w:w="0" w:type="dxa"/>
                  <w:bottom w:w="0" w:type="dxa"/>
                  <w:right w:w="0" w:type="dxa"/>
                </w:tblCellMar>
                <w:tblLook w:val="05E0"/>
              </w:tblPrEx>
              <w:trPr>
                <w:tblCellSpacing w:w="0" w:type="dxa"/>
              </w:trPr>
              <w:tc>
                <w:tcPr>
                  <w:tcW w:w="440" w:type="dxa"/>
                  <w:tcMar>
                    <w:top w:w="0" w:type="dxa"/>
                    <w:left w:w="0" w:type="dxa"/>
                    <w:bottom w:w="0" w:type="dxa"/>
                    <w:right w:w="0" w:type="dxa"/>
                  </w:tcMar>
                  <w:vAlign w:val="center"/>
                  <w:hideMark/>
                </w:tcPr>
                <w:p>
                  <w:pPr>
                    <w:pStyle w:val="div"/>
                    <w:pBdr>
                      <w:top w:val="none" w:sz="0" w:space="0" w:color="auto"/>
                      <w:left w:val="none" w:sz="0" w:space="0" w:color="auto"/>
                      <w:bottom w:val="none" w:sz="0" w:space="0" w:color="auto"/>
                      <w:right w:val="none" w:sz="0" w:space="0" w:color="auto"/>
                    </w:pBdr>
                    <w:spacing w:before="0" w:after="0" w:line="220" w:lineRule="atLeast"/>
                    <w:ind w:left="0" w:right="0"/>
                    <w:rPr>
                      <w:rStyle w:val="documentleft-boxiconSvg"/>
                      <w:rFonts w:ascii="Blinker" w:eastAsia="Blinker" w:hAnsi="Blinker" w:cs="Blinker"/>
                      <w:color w:val="FFFFFF"/>
                      <w:sz w:val="18"/>
                      <w:szCs w:val="18"/>
                      <w:bdr w:val="none" w:sz="0" w:space="0" w:color="auto"/>
                      <w:vertAlign w:val="baseline"/>
                    </w:rPr>
                  </w:pPr>
                  <w:r>
                    <w:rPr>
                      <w:rStyle w:val="documentleft-boxiconSvg"/>
                      <w:rFonts w:ascii="Blinker" w:eastAsia="Blinker" w:hAnsi="Blinker" w:cs="Blinker"/>
                      <w:color w:val="FFFFFF"/>
                      <w:sz w:val="18"/>
                      <w:szCs w:val="18"/>
                      <w:u w:val="none"/>
                      <w:bdr w:val="none" w:sz="0" w:space="0" w:color="auto"/>
                      <w:vertAlign w:val="baseline"/>
                    </w:rPr>
                    <w:drawing>
                      <wp:inline>
                        <wp:extent cx="152832" cy="152923"/>
                        <wp:docPr id="100005"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0"/>
                                </pic:cNvPicPr>
                              </pic:nvPicPr>
                              <pic:blipFill>
                                <a:blip xmlns:r="http://schemas.openxmlformats.org/officeDocument/2006/relationships" r:embed="rId6"/>
                                <a:stretch>
                                  <a:fillRect/>
                                </a:stretch>
                              </pic:blipFill>
                              <pic:spPr>
                                <a:xfrm>
                                  <a:off x="0" y="0"/>
                                  <a:ext cx="152832" cy="152923"/>
                                </a:xfrm>
                                <a:prstGeom prst="rect">
                                  <a:avLst/>
                                </a:prstGeom>
                              </pic:spPr>
                            </pic:pic>
                          </a:graphicData>
                        </a:graphic>
                      </wp:inline>
                    </w:drawing>
                  </w:r>
                </w:p>
              </w:tc>
              <w:tc>
                <w:tcPr>
                  <w:tcW w:w="2640" w:type="dxa"/>
                  <w:tcMar>
                    <w:top w:w="0" w:type="dxa"/>
                    <w:left w:w="0" w:type="dxa"/>
                    <w:bottom w:w="200" w:type="dxa"/>
                    <w:right w:w="0" w:type="dxa"/>
                  </w:tcMar>
                  <w:vAlign w:val="center"/>
                  <w:hideMark/>
                </w:tcPr>
                <w:p>
                  <w:pPr>
                    <w:pStyle w:val="div"/>
                    <w:pBdr>
                      <w:top w:val="none" w:sz="0" w:space="0" w:color="auto"/>
                      <w:left w:val="none" w:sz="0" w:space="0" w:color="auto"/>
                      <w:bottom w:val="none" w:sz="0" w:space="0" w:color="auto"/>
                      <w:right w:val="none" w:sz="0" w:space="0" w:color="auto"/>
                    </w:pBdr>
                    <w:spacing w:before="0" w:after="0" w:line="220" w:lineRule="atLeast"/>
                    <w:ind w:left="0" w:right="0"/>
                    <w:rPr>
                      <w:rStyle w:val="documentaddressicoTxt"/>
                      <w:rFonts w:ascii="Blinker" w:eastAsia="Blinker" w:hAnsi="Blinker" w:cs="Blinker"/>
                      <w:color w:val="FFFFFF"/>
                      <w:sz w:val="18"/>
                      <w:szCs w:val="18"/>
                      <w:bdr w:val="none" w:sz="0" w:space="0" w:color="auto"/>
                      <w:vertAlign w:val="baseline"/>
                    </w:rPr>
                  </w:pPr>
                  <w:r>
                    <w:rPr>
                      <w:rStyle w:val="span"/>
                      <w:rFonts w:ascii="Blinker" w:eastAsia="Blinker" w:hAnsi="Blinker" w:cs="Blinker"/>
                      <w:color w:val="FFFFFF"/>
                      <w:sz w:val="18"/>
                      <w:szCs w:val="18"/>
                    </w:rPr>
                    <w:t>3513565117</w:t>
                  </w:r>
                  <w:r>
                    <w:rPr>
                      <w:rStyle w:val="documentaddressicoTxt"/>
                      <w:rFonts w:ascii="Blinker" w:eastAsia="Blinker" w:hAnsi="Blinker" w:cs="Blinker"/>
                      <w:color w:val="FFFFFF"/>
                      <w:sz w:val="18"/>
                      <w:szCs w:val="18"/>
                      <w:bdr w:val="none" w:sz="0" w:space="0" w:color="auto"/>
                      <w:vertAlign w:val="baseline"/>
                    </w:rPr>
                    <w:t xml:space="preserve"> </w:t>
                  </w:r>
                </w:p>
              </w:tc>
            </w:tr>
            <w:tr>
              <w:tblPrEx>
                <w:tblW w:w="0" w:type="auto"/>
                <w:tblCellSpacing w:w="0" w:type="dxa"/>
                <w:tblLayout w:type="fixed"/>
                <w:tblCellMar>
                  <w:top w:w="0" w:type="dxa"/>
                  <w:left w:w="0" w:type="dxa"/>
                  <w:bottom w:w="0" w:type="dxa"/>
                  <w:right w:w="0" w:type="dxa"/>
                </w:tblCellMar>
                <w:tblLook w:val="05E0"/>
              </w:tblPrEx>
              <w:trPr>
                <w:tblCellSpacing w:w="0" w:type="dxa"/>
              </w:trPr>
              <w:tc>
                <w:tcPr>
                  <w:tcW w:w="440" w:type="dxa"/>
                  <w:tcMar>
                    <w:top w:w="0" w:type="dxa"/>
                    <w:left w:w="0" w:type="dxa"/>
                    <w:bottom w:w="0" w:type="dxa"/>
                    <w:right w:w="0" w:type="dxa"/>
                  </w:tcMar>
                  <w:vAlign w:val="center"/>
                  <w:hideMark/>
                </w:tcPr>
                <w:p>
                  <w:pPr>
                    <w:pStyle w:val="div"/>
                    <w:pBdr>
                      <w:top w:val="none" w:sz="0" w:space="0" w:color="auto"/>
                      <w:left w:val="none" w:sz="0" w:space="0" w:color="auto"/>
                      <w:bottom w:val="none" w:sz="0" w:space="0" w:color="auto"/>
                      <w:right w:val="none" w:sz="0" w:space="0" w:color="auto"/>
                    </w:pBdr>
                    <w:spacing w:before="0" w:after="0" w:line="220" w:lineRule="atLeast"/>
                    <w:ind w:left="0" w:right="0"/>
                    <w:rPr>
                      <w:rStyle w:val="documentleft-boxiconSvg"/>
                      <w:rFonts w:ascii="Blinker" w:eastAsia="Blinker" w:hAnsi="Blinker" w:cs="Blinker"/>
                      <w:color w:val="FFFFFF"/>
                      <w:sz w:val="18"/>
                      <w:szCs w:val="18"/>
                      <w:bdr w:val="none" w:sz="0" w:space="0" w:color="auto"/>
                      <w:vertAlign w:val="baseline"/>
                    </w:rPr>
                  </w:pPr>
                  <w:r>
                    <w:rPr>
                      <w:rStyle w:val="documentleft-boxiconSvg"/>
                      <w:rFonts w:ascii="Blinker" w:eastAsia="Blinker" w:hAnsi="Blinker" w:cs="Blinker"/>
                      <w:color w:val="FFFFFF"/>
                      <w:sz w:val="18"/>
                      <w:szCs w:val="18"/>
                      <w:u w:val="none"/>
                      <w:bdr w:val="none" w:sz="0" w:space="0" w:color="auto"/>
                      <w:vertAlign w:val="baseline"/>
                    </w:rPr>
                    <w:drawing>
                      <wp:inline>
                        <wp:extent cx="152832" cy="152923"/>
                        <wp:docPr id="100007"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0"/>
                                </pic:cNvPicPr>
                              </pic:nvPicPr>
                              <pic:blipFill>
                                <a:blip xmlns:r="http://schemas.openxmlformats.org/officeDocument/2006/relationships" r:embed="rId7"/>
                                <a:stretch>
                                  <a:fillRect/>
                                </a:stretch>
                              </pic:blipFill>
                              <pic:spPr>
                                <a:xfrm>
                                  <a:off x="0" y="0"/>
                                  <a:ext cx="152832" cy="152923"/>
                                </a:xfrm>
                                <a:prstGeom prst="rect">
                                  <a:avLst/>
                                </a:prstGeom>
                              </pic:spPr>
                            </pic:pic>
                          </a:graphicData>
                        </a:graphic>
                      </wp:inline>
                    </w:drawing>
                  </w:r>
                </w:p>
              </w:tc>
              <w:tc>
                <w:tcPr>
                  <w:tcW w:w="2640" w:type="dxa"/>
                  <w:tcMar>
                    <w:top w:w="0" w:type="dxa"/>
                    <w:left w:w="0" w:type="dxa"/>
                    <w:bottom w:w="200" w:type="dxa"/>
                    <w:right w:w="0" w:type="dxa"/>
                  </w:tcMar>
                  <w:vAlign w:val="center"/>
                  <w:hideMark/>
                </w:tcPr>
                <w:p>
                  <w:pPr>
                    <w:pStyle w:val="div"/>
                    <w:pBdr>
                      <w:top w:val="none" w:sz="0" w:space="0" w:color="auto"/>
                      <w:left w:val="none" w:sz="0" w:space="0" w:color="auto"/>
                      <w:bottom w:val="none" w:sz="0" w:space="0" w:color="auto"/>
                      <w:right w:val="none" w:sz="0" w:space="0" w:color="auto"/>
                    </w:pBdr>
                    <w:spacing w:before="0" w:after="0" w:line="220" w:lineRule="atLeast"/>
                    <w:ind w:left="0" w:right="0"/>
                    <w:rPr>
                      <w:rStyle w:val="documentaddressicoTxt"/>
                      <w:rFonts w:ascii="Blinker" w:eastAsia="Blinker" w:hAnsi="Blinker" w:cs="Blinker"/>
                      <w:color w:val="FFFFFF"/>
                      <w:sz w:val="18"/>
                      <w:szCs w:val="18"/>
                      <w:bdr w:val="none" w:sz="0" w:space="0" w:color="auto"/>
                      <w:vertAlign w:val="baseline"/>
                    </w:rPr>
                  </w:pPr>
                  <w:r>
                    <w:rPr>
                      <w:rStyle w:val="span"/>
                      <w:rFonts w:ascii="Blinker" w:eastAsia="Blinker" w:hAnsi="Blinker" w:cs="Blinker"/>
                      <w:color w:val="FFFFFF"/>
                      <w:sz w:val="18"/>
                      <w:szCs w:val="18"/>
                    </w:rPr>
                    <w:t>soajenahuel9@gmail.com</w:t>
                  </w:r>
                </w:p>
              </w:tc>
            </w:tr>
          </w:tbl>
          <w:p>
            <w:pPr>
              <w:pStyle w:val="sectionalnkgap"/>
              <w:pBdr>
                <w:top w:val="none" w:sz="0" w:space="0" w:color="auto"/>
                <w:left w:val="none" w:sz="0" w:space="0" w:color="auto"/>
                <w:bottom w:val="none" w:sz="0" w:space="0" w:color="auto"/>
                <w:right w:val="none" w:sz="0" w:space="0" w:color="auto"/>
              </w:pBdr>
              <w:spacing w:before="0" w:after="0" w:line="20" w:lineRule="exact"/>
              <w:ind w:left="0" w:right="0"/>
              <w:rPr>
                <w:rStyle w:val="documentleft-box"/>
                <w:rFonts w:ascii="Blinker" w:eastAsia="Blinker" w:hAnsi="Blinker" w:cs="Blinker"/>
                <w:color w:val="FFFFFF"/>
                <w:sz w:val="0"/>
                <w:szCs w:val="0"/>
                <w:bdr w:val="none" w:sz="0" w:space="0" w:color="auto"/>
                <w:shd w:val="clear" w:color="auto" w:fill="auto"/>
                <w:vertAlign w:val="baseline"/>
              </w:rPr>
            </w:pPr>
            <w:r>
              <w:rPr>
                <w:rStyle w:val="documentleft-box"/>
                <w:rFonts w:ascii="Blinker" w:eastAsia="Blinker" w:hAnsi="Blinker" w:cs="Blinker"/>
                <w:color w:val="FFFFFF"/>
                <w:bdr w:val="none" w:sz="0" w:space="0" w:color="auto"/>
                <w:shd w:val="clear" w:color="auto" w:fill="auto"/>
                <w:vertAlign w:val="baseline"/>
              </w:rPr>
              <w:t> </w:t>
            </w:r>
          </w:p>
          <w:p>
            <w:pPr>
              <w:pStyle w:val="div"/>
              <w:pBdr>
                <w:top w:val="none" w:sz="0" w:space="0" w:color="auto"/>
                <w:left w:val="none" w:sz="0" w:space="0" w:color="auto"/>
                <w:bottom w:val="none" w:sz="0" w:space="0" w:color="auto"/>
                <w:right w:val="none" w:sz="0" w:space="0" w:color="auto"/>
              </w:pBdr>
              <w:spacing w:before="0" w:after="200" w:line="220" w:lineRule="atLeast"/>
              <w:ind w:left="460" w:right="0"/>
              <w:rPr>
                <w:rStyle w:val="documentleft-box"/>
                <w:rFonts w:ascii="Blinker" w:eastAsia="Blinker" w:hAnsi="Blinker" w:cs="Blinker"/>
                <w:color w:val="FFFFFF"/>
                <w:sz w:val="18"/>
                <w:szCs w:val="18"/>
                <w:bdr w:val="none" w:sz="0" w:space="0" w:color="auto"/>
                <w:shd w:val="clear" w:color="auto" w:fill="auto"/>
                <w:vertAlign w:val="baseline"/>
              </w:rPr>
            </w:pPr>
            <w:r>
              <w:rPr>
                <w:rStyle w:val="documentleft-box"/>
                <w:rFonts w:ascii="Blinker" w:eastAsia="Blinker" w:hAnsi="Blinker" w:cs="Blinker"/>
                <w:color w:val="FFFFFF"/>
                <w:sz w:val="18"/>
                <w:szCs w:val="18"/>
                <w:bdr w:val="none" w:sz="0" w:space="0" w:color="auto"/>
                <w:shd w:val="clear" w:color="auto" w:fill="auto"/>
                <w:vertAlign w:val="baseline"/>
              </w:rPr>
              <w:t>linkedin: https://www.linkedin.com/in/nahuel-soaje-727b8525a/</w:t>
            </w:r>
          </w:p>
          <w:p>
            <w:pPr>
              <w:pStyle w:val="div"/>
              <w:pBdr>
                <w:top w:val="none" w:sz="0" w:space="0" w:color="auto"/>
                <w:left w:val="none" w:sz="0" w:space="0" w:color="auto"/>
                <w:bottom w:val="none" w:sz="0" w:space="0" w:color="auto"/>
                <w:right w:val="none" w:sz="0" w:space="0" w:color="auto"/>
              </w:pBdr>
              <w:spacing w:before="0" w:after="400" w:line="220" w:lineRule="atLeast"/>
              <w:ind w:left="460" w:right="0"/>
              <w:rPr>
                <w:rStyle w:val="documentleft-box"/>
                <w:rFonts w:ascii="Blinker" w:eastAsia="Blinker" w:hAnsi="Blinker" w:cs="Blinker"/>
                <w:color w:val="FFFFFF"/>
                <w:sz w:val="18"/>
                <w:szCs w:val="18"/>
                <w:bdr w:val="none" w:sz="0" w:space="0" w:color="auto"/>
                <w:shd w:val="clear" w:color="auto" w:fill="auto"/>
                <w:vertAlign w:val="baseline"/>
              </w:rPr>
            </w:pPr>
            <w:r>
              <w:rPr>
                <w:rStyle w:val="documentleft-box"/>
                <w:rFonts w:ascii="Blinker" w:eastAsia="Blinker" w:hAnsi="Blinker" w:cs="Blinker"/>
                <w:color w:val="FFFFFF"/>
                <w:sz w:val="18"/>
                <w:szCs w:val="18"/>
                <w:bdr w:val="none" w:sz="0" w:space="0" w:color="auto"/>
                <w:shd w:val="clear" w:color="auto" w:fill="auto"/>
                <w:vertAlign w:val="baseline"/>
              </w:rPr>
              <w:t>GITHUB: https://github.com/nahuelsoaje</w:t>
            </w:r>
          </w:p>
          <w:p>
            <w:pPr>
              <w:pStyle w:val="sectionleftgapdiv"/>
              <w:pBdr>
                <w:top w:val="none" w:sz="0" w:space="0" w:color="auto"/>
                <w:left w:val="none" w:sz="0" w:space="0" w:color="auto"/>
                <w:bottom w:val="none" w:sz="0" w:space="0" w:color="auto"/>
                <w:right w:val="none" w:sz="0" w:space="0" w:color="auto"/>
              </w:pBdr>
              <w:spacing w:before="400" w:after="0"/>
              <w:ind w:left="0" w:right="0"/>
              <w:rPr>
                <w:rStyle w:val="documentleft-box"/>
                <w:rFonts w:ascii="Blinker" w:eastAsia="Blinker" w:hAnsi="Blinker" w:cs="Blinker"/>
                <w:color w:val="FFFFFF"/>
                <w:sz w:val="0"/>
                <w:szCs w:val="0"/>
                <w:bdr w:val="none" w:sz="0" w:space="0" w:color="auto"/>
                <w:shd w:val="clear" w:color="auto" w:fill="auto"/>
                <w:vertAlign w:val="baseline"/>
              </w:rPr>
            </w:pPr>
            <w:r>
              <w:rPr>
                <w:rStyle w:val="documentleft-box"/>
                <w:rFonts w:ascii="Blinker" w:eastAsia="Blinker" w:hAnsi="Blinker" w:cs="Blinker"/>
                <w:color w:val="FFFFFF"/>
                <w:bdr w:val="none" w:sz="0" w:space="0" w:color="auto"/>
                <w:shd w:val="clear" w:color="auto" w:fill="auto"/>
                <w:vertAlign w:val="baseline"/>
              </w:rPr>
              <w:t> </w:t>
            </w:r>
          </w:p>
          <w:tbl>
            <w:tblPr>
              <w:tblStyle w:val="documentbordertable"/>
              <w:tblCellSpacing w:w="0" w:type="dxa"/>
              <w:tblLayout w:type="fixed"/>
              <w:tblCellMar>
                <w:top w:w="0" w:type="dxa"/>
                <w:left w:w="0" w:type="dxa"/>
                <w:bottom w:w="0" w:type="dxa"/>
                <w:right w:w="0" w:type="dxa"/>
              </w:tblCellMar>
              <w:tblLook w:val="05E0"/>
            </w:tblPr>
            <w:tblGrid>
              <w:gridCol w:w="3180"/>
            </w:tblGrid>
            <w:tr>
              <w:tblPrEx>
                <w:tblCellSpacing w:w="0" w:type="dxa"/>
                <w:tblLayout w:type="fixed"/>
                <w:tblCellMar>
                  <w:top w:w="0" w:type="dxa"/>
                  <w:left w:w="0" w:type="dxa"/>
                  <w:bottom w:w="0" w:type="dxa"/>
                  <w:right w:w="0" w:type="dxa"/>
                </w:tblCellMar>
                <w:tblLook w:val="05E0"/>
              </w:tblPrEx>
              <w:trPr>
                <w:trHeight w:hRule="exact" w:val="100"/>
                <w:tblCellSpacing w:w="0" w:type="dxa"/>
              </w:trPr>
              <w:tc>
                <w:tcPr>
                  <w:tcW w:w="3180" w:type="dxa"/>
                  <w:tcBorders>
                    <w:top w:val="single" w:sz="8" w:space="0" w:color="FFFFFF"/>
                  </w:tcBorders>
                  <w:tcMar>
                    <w:top w:w="0" w:type="dxa"/>
                    <w:left w:w="0" w:type="dxa"/>
                    <w:bottom w:w="0" w:type="dxa"/>
                    <w:right w:w="0" w:type="dxa"/>
                  </w:tcMar>
                  <w:vAlign w:val="bottom"/>
                  <w:hideMark/>
                </w:tcPr>
                <w:p>
                  <w:pPr>
                    <w:pStyle w:val="documentleft-boxbordercellParagraph"/>
                    <w:spacing w:line="220" w:lineRule="atLeast"/>
                    <w:ind w:left="0" w:right="0"/>
                    <w:rPr>
                      <w:rStyle w:val="documentleft-boxbordercell"/>
                      <w:rFonts w:ascii="Blinker" w:eastAsia="Blinker" w:hAnsi="Blinker" w:cs="Blinker"/>
                      <w:color w:val="FFFFFF"/>
                      <w:sz w:val="18"/>
                      <w:szCs w:val="18"/>
                      <w:bdr w:val="none" w:sz="0" w:space="0" w:color="auto"/>
                      <w:vertAlign w:val="baseline"/>
                    </w:rPr>
                  </w:pPr>
                </w:p>
              </w:tc>
            </w:tr>
          </w:tbl>
          <w:p>
            <w:pPr>
              <w:pStyle w:val="documentsectionleftpadding"/>
              <w:pBdr>
                <w:top w:val="none" w:sz="0" w:space="0" w:color="auto"/>
                <w:left w:val="none" w:sz="0" w:space="0" w:color="auto"/>
                <w:bottom w:val="none" w:sz="0" w:space="0" w:color="auto"/>
                <w:right w:val="none" w:sz="0" w:space="0" w:color="auto"/>
              </w:pBdr>
              <w:spacing w:before="0" w:after="0" w:line="220" w:lineRule="atLeast"/>
              <w:ind w:left="0" w:right="0"/>
              <w:rPr>
                <w:rStyle w:val="documentleft-box"/>
                <w:rFonts w:ascii="Blinker" w:eastAsia="Blinker" w:hAnsi="Blinker" w:cs="Blinker"/>
                <w:vanish/>
                <w:color w:val="FFFFFF"/>
                <w:sz w:val="18"/>
                <w:szCs w:val="18"/>
                <w:bdr w:val="none" w:sz="0" w:space="0" w:color="auto"/>
                <w:shd w:val="clear" w:color="auto" w:fill="auto"/>
                <w:vertAlign w:val="baseline"/>
              </w:rPr>
            </w:pPr>
            <w:r>
              <w:rPr>
                <w:rStyle w:val="documentleft-box"/>
                <w:rFonts w:ascii="Blinker" w:eastAsia="Blinker" w:hAnsi="Blinker" w:cs="Blinker"/>
                <w:vanish/>
                <w:color w:val="FFFFFF"/>
                <w:sz w:val="18"/>
                <w:szCs w:val="18"/>
                <w:bdr w:val="none" w:sz="0" w:space="0" w:color="auto"/>
                <w:shd w:val="clear" w:color="auto" w:fill="auto"/>
                <w:vertAlign w:val="baseline"/>
              </w:rPr>
              <w:t> </w:t>
            </w:r>
          </w:p>
          <w:p>
            <w:pPr>
              <w:pStyle w:val="documentsectionmiddlepadding"/>
              <w:pBdr>
                <w:top w:val="none" w:sz="0" w:space="0" w:color="auto"/>
                <w:left w:val="none" w:sz="0" w:space="0" w:color="auto"/>
                <w:bottom w:val="none" w:sz="0" w:space="0" w:color="auto"/>
                <w:right w:val="none" w:sz="0" w:space="0" w:color="auto"/>
              </w:pBdr>
              <w:spacing w:before="0" w:after="0" w:line="220" w:lineRule="atLeast"/>
              <w:ind w:left="0" w:right="0"/>
              <w:rPr>
                <w:rStyle w:val="documentleft-box"/>
                <w:rFonts w:ascii="Blinker" w:eastAsia="Blinker" w:hAnsi="Blinker" w:cs="Blinker"/>
                <w:vanish/>
                <w:color w:val="FFFFFF"/>
                <w:sz w:val="18"/>
                <w:szCs w:val="18"/>
                <w:bdr w:val="none" w:sz="0" w:space="0" w:color="auto"/>
                <w:shd w:val="clear" w:color="auto" w:fill="auto"/>
                <w:vertAlign w:val="baseline"/>
              </w:rPr>
            </w:pPr>
            <w:r>
              <w:rPr>
                <w:rStyle w:val="documentleft-box"/>
                <w:rFonts w:ascii="Blinker" w:eastAsia="Blinker" w:hAnsi="Blinker" w:cs="Blinker"/>
                <w:vanish/>
                <w:color w:val="FFFFFF"/>
                <w:sz w:val="18"/>
                <w:szCs w:val="18"/>
                <w:bdr w:val="none" w:sz="0" w:space="0" w:color="auto"/>
                <w:shd w:val="clear" w:color="auto" w:fill="auto"/>
                <w:vertAlign w:val="baseline"/>
              </w:rPr>
              <w:t> </w:t>
            </w:r>
          </w:p>
          <w:p>
            <w:pPr>
              <w:pStyle w:val="documentsectionheading"/>
              <w:pBdr>
                <w:top w:val="none" w:sz="0" w:space="0" w:color="auto"/>
                <w:left w:val="none" w:sz="0" w:space="0" w:color="auto"/>
                <w:bottom w:val="none" w:sz="0" w:space="0" w:color="auto"/>
                <w:right w:val="none" w:sz="0" w:space="0" w:color="auto"/>
              </w:pBdr>
              <w:spacing w:before="0" w:line="220" w:lineRule="atLeast"/>
              <w:ind w:left="0" w:right="0"/>
              <w:rPr>
                <w:rStyle w:val="documentleft-box"/>
                <w:rFonts w:ascii="Blinker" w:eastAsia="Blinker" w:hAnsi="Blinker" w:cs="Blinker"/>
                <w:color w:val="FFFFFF"/>
                <w:sz w:val="18"/>
                <w:szCs w:val="18"/>
                <w:bdr w:val="none" w:sz="0" w:space="0" w:color="auto"/>
                <w:shd w:val="clear" w:color="auto" w:fill="auto"/>
                <w:vertAlign w:val="baseline"/>
              </w:rPr>
            </w:pPr>
            <w:r>
              <w:rPr>
                <w:rStyle w:val="documentheadingsectiontitle"/>
                <w:rFonts w:ascii="Blinker" w:eastAsia="Blinker" w:hAnsi="Blinker" w:cs="Blinker"/>
                <w:b/>
                <w:bCs/>
                <w:caps/>
                <w:color w:val="FFFFFF"/>
                <w:spacing w:val="10"/>
                <w:sz w:val="28"/>
                <w:szCs w:val="28"/>
                <w:bdr w:val="none" w:sz="0" w:space="0" w:color="auto"/>
                <w:vertAlign w:val="baseline"/>
              </w:rPr>
              <w:t>Idiomas</w:t>
            </w:r>
          </w:p>
          <w:p>
            <w:pPr>
              <w:pStyle w:val="div"/>
              <w:pBdr>
                <w:top w:val="none" w:sz="0" w:space="0" w:color="auto"/>
                <w:left w:val="none" w:sz="0" w:space="0" w:color="auto"/>
                <w:bottom w:val="none" w:sz="0" w:space="0" w:color="auto"/>
                <w:right w:val="none" w:sz="0" w:space="0" w:color="auto"/>
              </w:pBdr>
              <w:spacing w:before="0" w:after="0" w:line="220" w:lineRule="atLeast"/>
              <w:ind w:left="0" w:right="0"/>
              <w:rPr>
                <w:rStyle w:val="documentleft-box"/>
                <w:rFonts w:ascii="Blinker" w:eastAsia="Blinker" w:hAnsi="Blinker" w:cs="Blinker"/>
                <w:color w:val="FFFFFF"/>
                <w:sz w:val="18"/>
                <w:szCs w:val="18"/>
                <w:bdr w:val="none" w:sz="0" w:space="0" w:color="auto"/>
                <w:shd w:val="clear" w:color="auto" w:fill="auto"/>
                <w:vertAlign w:val="baseline"/>
              </w:rPr>
            </w:pPr>
            <w:r>
              <w:rPr>
                <w:rStyle w:val="documentlangSecfieldany"/>
                <w:rFonts w:ascii="Blinker" w:eastAsia="Blinker" w:hAnsi="Blinker" w:cs="Blinker"/>
                <w:b/>
                <w:bCs/>
                <w:color w:val="FFFFFF"/>
                <w:sz w:val="18"/>
                <w:szCs w:val="18"/>
              </w:rPr>
              <w:t>Español</w:t>
            </w:r>
            <w:r>
              <w:rPr>
                <w:rStyle w:val="documentlangSecfieldany"/>
                <w:rFonts w:ascii="Blinker" w:eastAsia="Blinker" w:hAnsi="Blinker" w:cs="Blinker"/>
                <w:color w:val="FFFFFF"/>
                <w:sz w:val="18"/>
                <w:szCs w:val="18"/>
              </w:rPr>
              <w:t>:</w:t>
            </w:r>
            <w:r>
              <w:rPr>
                <w:rStyle w:val="documentleft-box"/>
                <w:rFonts w:ascii="Blinker" w:eastAsia="Blinker" w:hAnsi="Blinker" w:cs="Blinker"/>
                <w:color w:val="FFFFFF"/>
                <w:sz w:val="18"/>
                <w:szCs w:val="18"/>
                <w:bdr w:val="none" w:sz="0" w:space="0" w:color="auto"/>
                <w:shd w:val="clear" w:color="auto" w:fill="auto"/>
                <w:vertAlign w:val="baseline"/>
              </w:rPr>
              <w:t xml:space="preserve"> </w:t>
            </w:r>
          </w:p>
          <w:p>
            <w:pPr>
              <w:pStyle w:val="div"/>
              <w:pBdr>
                <w:top w:val="none" w:sz="0" w:space="0" w:color="auto"/>
                <w:left w:val="none" w:sz="0" w:space="0" w:color="auto"/>
                <w:bottom w:val="none" w:sz="0" w:space="0" w:color="auto"/>
                <w:right w:val="none" w:sz="0" w:space="0" w:color="auto"/>
              </w:pBdr>
              <w:spacing w:before="0" w:after="100" w:line="180" w:lineRule="exact"/>
              <w:ind w:left="0" w:right="0"/>
              <w:rPr>
                <w:rStyle w:val="documentleft-box"/>
                <w:rFonts w:ascii="Blinker" w:eastAsia="Blinker" w:hAnsi="Blinker" w:cs="Blinker"/>
                <w:color w:val="FFFFFF"/>
                <w:sz w:val="18"/>
                <w:szCs w:val="18"/>
                <w:bdr w:val="none" w:sz="0" w:space="0" w:color="auto"/>
                <w:shd w:val="clear" w:color="auto" w:fill="auto"/>
                <w:vertAlign w:val="baseline"/>
              </w:rPr>
            </w:pPr>
            <w:r>
              <w:rPr>
                <w:rStyle w:val="documentlangSecfieldany"/>
                <w:rFonts w:ascii="Blinker" w:eastAsia="Blinker" w:hAnsi="Blinker" w:cs="Blinker"/>
                <w:color w:val="FFFFFF"/>
                <w:sz w:val="18"/>
                <w:szCs w:val="18"/>
              </w:rPr>
              <w:t>Idioma nativo</w:t>
            </w:r>
          </w:p>
          <w:p>
            <w:pPr>
              <w:pStyle w:val="div"/>
              <w:pBdr>
                <w:top w:val="none" w:sz="0" w:space="0" w:color="auto"/>
                <w:left w:val="none" w:sz="0" w:space="0" w:color="auto"/>
                <w:bottom w:val="none" w:sz="0" w:space="0" w:color="auto"/>
                <w:right w:val="none" w:sz="0" w:space="0" w:color="auto"/>
              </w:pBdr>
              <w:tabs>
                <w:tab w:val="right" w:pos="3160"/>
              </w:tabs>
              <w:spacing w:before="0" w:after="0" w:line="220" w:lineRule="atLeast"/>
              <w:ind w:left="0" w:right="0"/>
              <w:jc w:val="left"/>
              <w:rPr>
                <w:rStyle w:val="documentleft-box"/>
                <w:rFonts w:ascii="Blinker" w:eastAsia="Blinker" w:hAnsi="Blinker" w:cs="Blinker"/>
                <w:color w:val="FFFFFF"/>
                <w:sz w:val="18"/>
                <w:szCs w:val="18"/>
                <w:bdr w:val="none" w:sz="0" w:space="0" w:color="auto"/>
                <w:shd w:val="clear" w:color="auto" w:fill="auto"/>
                <w:vertAlign w:val="baseline"/>
              </w:rPr>
            </w:pPr>
            <w:r>
              <w:rPr>
                <w:rStyle w:val="documentlangSecfieldany"/>
                <w:rFonts w:ascii="Blinker" w:eastAsia="Blinker" w:hAnsi="Blinker" w:cs="Blinker"/>
                <w:b/>
                <w:bCs/>
                <w:color w:val="FFFFFF"/>
                <w:sz w:val="18"/>
                <w:szCs w:val="18"/>
              </w:rPr>
              <w:t>Inglés</w:t>
            </w:r>
            <w:r>
              <w:rPr>
                <w:rStyle w:val="documentlangSecfieldany"/>
                <w:rFonts w:ascii="Blinker" w:eastAsia="Blinker" w:hAnsi="Blinker" w:cs="Blinker"/>
                <w:color w:val="FFFFFF"/>
                <w:sz w:val="18"/>
                <w:szCs w:val="18"/>
              </w:rPr>
              <w:t>:</w:t>
            </w:r>
            <w:r>
              <w:rPr>
                <w:rStyle w:val="documentleft-box"/>
                <w:rFonts w:ascii="Blinker" w:eastAsia="Blinker" w:hAnsi="Blinker" w:cs="Blinker"/>
                <w:color w:val="FFFFFF"/>
                <w:sz w:val="18"/>
                <w:szCs w:val="18"/>
                <w:bdr w:val="none" w:sz="0" w:space="0" w:color="auto"/>
                <w:shd w:val="clear" w:color="auto" w:fill="auto"/>
                <w:vertAlign w:val="baseline"/>
              </w:rPr>
              <w:t xml:space="preserve"> </w:t>
            </w:r>
            <w:r>
              <w:rPr>
                <w:rStyle w:val="documentlangSecfieldany"/>
                <w:rFonts w:ascii="Blinker" w:eastAsia="Blinker" w:hAnsi="Blinker" w:cs="Blinker"/>
                <w:color w:val="FFFFFF"/>
                <w:sz w:val="18"/>
                <w:szCs w:val="18"/>
              </w:rPr>
              <w:tab/>
            </w:r>
            <w:r>
              <w:rPr>
                <w:rStyle w:val="documentlangSecfieldany"/>
                <w:rFonts w:ascii="Blinker" w:eastAsia="Blinker" w:hAnsi="Blinker" w:cs="Blinker"/>
                <w:color w:val="FFFFFF"/>
                <w:sz w:val="18"/>
                <w:szCs w:val="18"/>
              </w:rPr>
              <w:t>A1</w:t>
            </w:r>
          </w:p>
          <w:p>
            <w:pPr>
              <w:pStyle w:val="documentratingBar"/>
              <w:pBdr>
                <w:top w:val="none" w:sz="0" w:space="0" w:color="auto"/>
                <w:left w:val="none" w:sz="0" w:space="0" w:color="auto"/>
                <w:bottom w:val="none" w:sz="0" w:space="0" w:color="auto"/>
                <w:right w:val="none" w:sz="0" w:space="0" w:color="auto"/>
              </w:pBdr>
              <w:spacing w:before="60" w:after="0" w:line="100" w:lineRule="exact"/>
              <w:ind w:left="0" w:right="0"/>
              <w:rPr>
                <w:rStyle w:val="documentleft-box"/>
                <w:rFonts w:ascii="Blinker" w:eastAsia="Blinker" w:hAnsi="Blinker" w:cs="Blinker"/>
                <w:color w:val="FFFFFF"/>
                <w:sz w:val="18"/>
                <w:szCs w:val="18"/>
                <w:bdr w:val="none" w:sz="0" w:space="0" w:color="auto"/>
                <w:shd w:val="clear" w:color="auto" w:fill="auto"/>
                <w:vertAlign w:val="baseline"/>
              </w:rPr>
            </w:pPr>
            <w:r>
              <w:rPr>
                <w:rStyle w:val="documentleft-box"/>
                <w:rFonts w:ascii="Blinker" w:eastAsia="Blinker" w:hAnsi="Blinker" w:cs="Blinker"/>
                <w:color w:val="FFFFFF"/>
                <w:sz w:val="18"/>
                <w:szCs w:val="18"/>
                <w:bdr w:val="none" w:sz="0" w:space="0" w:color="auto"/>
                <w:shd w:val="clear" w:color="auto" w:fill="auto"/>
                <w:vertAlign w:val="baseline"/>
              </w:rPr>
              <w:drawing>
                <wp:inline>
                  <wp:extent cx="2028881" cy="51392"/>
                  <wp:docPr id="100009"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0"/>
                          </pic:cNvPicPr>
                        </pic:nvPicPr>
                        <pic:blipFill>
                          <a:blip xmlns:r="http://schemas.openxmlformats.org/officeDocument/2006/relationships" r:embed="rId8"/>
                          <a:stretch>
                            <a:fillRect/>
                          </a:stretch>
                        </pic:blipFill>
                        <pic:spPr>
                          <a:xfrm>
                            <a:off x="0" y="0"/>
                            <a:ext cx="2028881" cy="51392"/>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400" w:line="180" w:lineRule="exact"/>
              <w:ind w:left="0" w:right="0"/>
              <w:rPr>
                <w:rStyle w:val="documentleft-box"/>
                <w:rFonts w:ascii="Blinker" w:eastAsia="Blinker" w:hAnsi="Blinker" w:cs="Blinker"/>
                <w:color w:val="FFFFFF"/>
                <w:sz w:val="18"/>
                <w:szCs w:val="18"/>
                <w:bdr w:val="none" w:sz="0" w:space="0" w:color="auto"/>
                <w:shd w:val="clear" w:color="auto" w:fill="auto"/>
                <w:vertAlign w:val="baseline"/>
              </w:rPr>
            </w:pPr>
            <w:r>
              <w:rPr>
                <w:rStyle w:val="documentlangSecfieldany"/>
                <w:rFonts w:ascii="Blinker" w:eastAsia="Blinker" w:hAnsi="Blinker" w:cs="Blinker"/>
                <w:color w:val="FFFFFF"/>
                <w:sz w:val="18"/>
                <w:szCs w:val="18"/>
              </w:rPr>
              <w:t>Principiante</w:t>
            </w:r>
          </w:p>
          <w:p>
            <w:pPr>
              <w:pStyle w:val="sectionleftgapdiv"/>
              <w:pBdr>
                <w:top w:val="none" w:sz="0" w:space="0" w:color="auto"/>
                <w:left w:val="none" w:sz="0" w:space="0" w:color="auto"/>
                <w:bottom w:val="none" w:sz="0" w:space="0" w:color="auto"/>
                <w:right w:val="none" w:sz="0" w:space="0" w:color="auto"/>
              </w:pBdr>
              <w:spacing w:before="400" w:after="0"/>
              <w:ind w:left="0" w:right="0"/>
              <w:rPr>
                <w:rStyle w:val="documentleft-box"/>
                <w:rFonts w:ascii="Blinker" w:eastAsia="Blinker" w:hAnsi="Blinker" w:cs="Blinker"/>
                <w:color w:val="FFFFFF"/>
                <w:sz w:val="0"/>
                <w:szCs w:val="0"/>
                <w:bdr w:val="none" w:sz="0" w:space="0" w:color="auto"/>
                <w:shd w:val="clear" w:color="auto" w:fill="auto"/>
                <w:vertAlign w:val="baseline"/>
              </w:rPr>
            </w:pPr>
            <w:r>
              <w:rPr>
                <w:rStyle w:val="documentleft-box"/>
                <w:rFonts w:ascii="Blinker" w:eastAsia="Blinker" w:hAnsi="Blinker" w:cs="Blinker"/>
                <w:color w:val="FFFFFF"/>
                <w:bdr w:val="none" w:sz="0" w:space="0" w:color="auto"/>
                <w:shd w:val="clear" w:color="auto" w:fill="auto"/>
                <w:vertAlign w:val="baseline"/>
              </w:rPr>
              <w:t> </w:t>
            </w:r>
          </w:p>
          <w:tbl>
            <w:tblPr>
              <w:tblStyle w:val="documentbordertable"/>
              <w:tblCellSpacing w:w="0" w:type="dxa"/>
              <w:tblLayout w:type="fixed"/>
              <w:tblCellMar>
                <w:top w:w="0" w:type="dxa"/>
                <w:left w:w="0" w:type="dxa"/>
                <w:bottom w:w="0" w:type="dxa"/>
                <w:right w:w="0" w:type="dxa"/>
              </w:tblCellMar>
              <w:tblLook w:val="05E0"/>
            </w:tblPr>
            <w:tblGrid>
              <w:gridCol w:w="3180"/>
            </w:tblGrid>
            <w:tr>
              <w:tblPrEx>
                <w:tblCellSpacing w:w="0" w:type="dxa"/>
                <w:tblLayout w:type="fixed"/>
                <w:tblCellMar>
                  <w:top w:w="0" w:type="dxa"/>
                  <w:left w:w="0" w:type="dxa"/>
                  <w:bottom w:w="0" w:type="dxa"/>
                  <w:right w:w="0" w:type="dxa"/>
                </w:tblCellMar>
                <w:tblLook w:val="05E0"/>
              </w:tblPrEx>
              <w:trPr>
                <w:trHeight w:hRule="exact" w:val="100"/>
                <w:tblCellSpacing w:w="0" w:type="dxa"/>
              </w:trPr>
              <w:tc>
                <w:tcPr>
                  <w:tcW w:w="3180" w:type="dxa"/>
                  <w:tcBorders>
                    <w:top w:val="single" w:sz="8" w:space="0" w:color="FFFFFF"/>
                  </w:tcBorders>
                  <w:tcMar>
                    <w:top w:w="0" w:type="dxa"/>
                    <w:left w:w="0" w:type="dxa"/>
                    <w:bottom w:w="0" w:type="dxa"/>
                    <w:right w:w="0" w:type="dxa"/>
                  </w:tcMar>
                  <w:vAlign w:val="bottom"/>
                  <w:hideMark/>
                </w:tcPr>
                <w:p>
                  <w:pPr>
                    <w:pStyle w:val="documentleft-boxbordercellParagraph"/>
                    <w:spacing w:line="220" w:lineRule="atLeast"/>
                    <w:ind w:left="0" w:right="0"/>
                    <w:rPr>
                      <w:rStyle w:val="documentleft-boxbordercell"/>
                      <w:rFonts w:ascii="Blinker" w:eastAsia="Blinker" w:hAnsi="Blinker" w:cs="Blinker"/>
                      <w:color w:val="FFFFFF"/>
                      <w:sz w:val="18"/>
                      <w:szCs w:val="18"/>
                      <w:bdr w:val="none" w:sz="0" w:space="0" w:color="auto"/>
                      <w:vertAlign w:val="baseline"/>
                    </w:rPr>
                  </w:pPr>
                </w:p>
              </w:tc>
            </w:tr>
          </w:tbl>
          <w:p>
            <w:pPr>
              <w:pStyle w:val="documentsectionleftpadding"/>
              <w:pBdr>
                <w:top w:val="none" w:sz="0" w:space="0" w:color="auto"/>
                <w:left w:val="none" w:sz="0" w:space="0" w:color="auto"/>
                <w:bottom w:val="none" w:sz="0" w:space="0" w:color="auto"/>
                <w:right w:val="none" w:sz="0" w:space="0" w:color="auto"/>
              </w:pBdr>
              <w:spacing w:before="0" w:after="0" w:line="220" w:lineRule="atLeast"/>
              <w:ind w:left="0" w:right="0"/>
              <w:rPr>
                <w:rStyle w:val="documentleft-box"/>
                <w:rFonts w:ascii="Blinker" w:eastAsia="Blinker" w:hAnsi="Blinker" w:cs="Blinker"/>
                <w:vanish/>
                <w:color w:val="FFFFFF"/>
                <w:sz w:val="18"/>
                <w:szCs w:val="18"/>
                <w:bdr w:val="none" w:sz="0" w:space="0" w:color="auto"/>
                <w:shd w:val="clear" w:color="auto" w:fill="auto"/>
                <w:vertAlign w:val="baseline"/>
              </w:rPr>
            </w:pPr>
            <w:r>
              <w:rPr>
                <w:rStyle w:val="documentleft-box"/>
                <w:rFonts w:ascii="Blinker" w:eastAsia="Blinker" w:hAnsi="Blinker" w:cs="Blinker"/>
                <w:vanish/>
                <w:color w:val="FFFFFF"/>
                <w:sz w:val="18"/>
                <w:szCs w:val="18"/>
                <w:bdr w:val="none" w:sz="0" w:space="0" w:color="auto"/>
                <w:shd w:val="clear" w:color="auto" w:fill="auto"/>
                <w:vertAlign w:val="baseline"/>
              </w:rPr>
              <w:t> </w:t>
            </w:r>
          </w:p>
          <w:p>
            <w:pPr>
              <w:pStyle w:val="documentsectionmiddlepadding"/>
              <w:pBdr>
                <w:top w:val="none" w:sz="0" w:space="0" w:color="auto"/>
                <w:left w:val="none" w:sz="0" w:space="0" w:color="auto"/>
                <w:bottom w:val="none" w:sz="0" w:space="0" w:color="auto"/>
                <w:right w:val="none" w:sz="0" w:space="0" w:color="auto"/>
              </w:pBdr>
              <w:spacing w:before="0" w:after="0" w:line="220" w:lineRule="atLeast"/>
              <w:ind w:left="0" w:right="0"/>
              <w:rPr>
                <w:rStyle w:val="documentleft-box"/>
                <w:rFonts w:ascii="Blinker" w:eastAsia="Blinker" w:hAnsi="Blinker" w:cs="Blinker"/>
                <w:vanish/>
                <w:color w:val="FFFFFF"/>
                <w:sz w:val="18"/>
                <w:szCs w:val="18"/>
                <w:bdr w:val="none" w:sz="0" w:space="0" w:color="auto"/>
                <w:shd w:val="clear" w:color="auto" w:fill="auto"/>
                <w:vertAlign w:val="baseline"/>
              </w:rPr>
            </w:pPr>
            <w:r>
              <w:rPr>
                <w:rStyle w:val="documentleft-box"/>
                <w:rFonts w:ascii="Blinker" w:eastAsia="Blinker" w:hAnsi="Blinker" w:cs="Blinker"/>
                <w:vanish/>
                <w:color w:val="FFFFFF"/>
                <w:sz w:val="18"/>
                <w:szCs w:val="18"/>
                <w:bdr w:val="none" w:sz="0" w:space="0" w:color="auto"/>
                <w:shd w:val="clear" w:color="auto" w:fill="auto"/>
                <w:vertAlign w:val="baseline"/>
              </w:rPr>
              <w:t> </w:t>
            </w:r>
          </w:p>
          <w:p>
            <w:pPr>
              <w:pStyle w:val="documentsectionheading"/>
              <w:pBdr>
                <w:top w:val="none" w:sz="0" w:space="0" w:color="auto"/>
                <w:left w:val="none" w:sz="0" w:space="0" w:color="auto"/>
                <w:bottom w:val="none" w:sz="0" w:space="5" w:color="auto"/>
                <w:right w:val="none" w:sz="0" w:space="0" w:color="auto"/>
              </w:pBdr>
              <w:spacing w:before="0" w:line="220" w:lineRule="atLeast"/>
              <w:ind w:left="0" w:right="0"/>
              <w:rPr>
                <w:rStyle w:val="documentleft-box"/>
                <w:rFonts w:ascii="Blinker" w:eastAsia="Blinker" w:hAnsi="Blinker" w:cs="Blinker"/>
                <w:color w:val="FFFFFF"/>
                <w:sz w:val="18"/>
                <w:szCs w:val="18"/>
                <w:bdr w:val="none" w:sz="0" w:space="0" w:color="auto"/>
                <w:shd w:val="clear" w:color="auto" w:fill="auto"/>
                <w:vertAlign w:val="baseline"/>
              </w:rPr>
            </w:pPr>
            <w:r>
              <w:rPr>
                <w:rStyle w:val="documentheadingsectiontitle"/>
                <w:rFonts w:ascii="Blinker" w:eastAsia="Blinker" w:hAnsi="Blinker" w:cs="Blinker"/>
                <w:b/>
                <w:bCs/>
                <w:caps/>
                <w:color w:val="FFFFFF"/>
                <w:spacing w:val="10"/>
                <w:sz w:val="28"/>
                <w:szCs w:val="28"/>
                <w:bdr w:val="none" w:sz="0" w:space="0" w:color="auto"/>
                <w:vertAlign w:val="baseline"/>
              </w:rPr>
              <w:t>Resumen profesional</w:t>
            </w:r>
          </w:p>
          <w:p>
            <w:pPr>
              <w:pStyle w:val="p"/>
              <w:pBdr>
                <w:top w:val="none" w:sz="0" w:space="0" w:color="auto"/>
                <w:left w:val="none" w:sz="0" w:space="0" w:color="auto"/>
                <w:bottom w:val="none" w:sz="0" w:space="0" w:color="auto"/>
                <w:right w:val="none" w:sz="0" w:space="0" w:color="auto"/>
              </w:pBdr>
              <w:spacing w:before="0" w:after="400" w:line="220" w:lineRule="atLeast"/>
              <w:ind w:left="0" w:right="0"/>
              <w:rPr>
                <w:rStyle w:val="documentleft-box"/>
                <w:rFonts w:ascii="Blinker" w:eastAsia="Blinker" w:hAnsi="Blinker" w:cs="Blinker"/>
                <w:color w:val="FFFFFF"/>
                <w:sz w:val="18"/>
                <w:szCs w:val="18"/>
                <w:bdr w:val="none" w:sz="0" w:space="0" w:color="auto"/>
                <w:shd w:val="clear" w:color="auto" w:fill="auto"/>
                <w:vertAlign w:val="baseline"/>
              </w:rPr>
            </w:pPr>
            <w:r>
              <w:rPr>
                <w:rStyle w:val="documentleft-box"/>
                <w:rFonts w:ascii="Blinker" w:eastAsia="Blinker" w:hAnsi="Blinker" w:cs="Blinker"/>
                <w:color w:val="FFFFFF"/>
                <w:sz w:val="18"/>
                <w:szCs w:val="18"/>
                <w:bdr w:val="none" w:sz="0" w:space="0" w:color="auto"/>
                <w:shd w:val="clear" w:color="auto" w:fill="auto"/>
                <w:vertAlign w:val="baseline"/>
              </w:rPr>
              <w:t>Soy una persona responsable que se esfuerza en todo momento por garantizar la satisfacción del cliente. Tengo facilidad para trabajar tanto en equipo como de forma independiente, según las necesidades. Estoy continuamente formandome sobre las nuevas tecnologias para la entrega de soluciones innovadoras y de alta calidad. Busco la oportunidad de demostrar mi valía en una empresa de futuro.</w:t>
            </w:r>
          </w:p>
        </w:tc>
        <w:tc>
          <w:tcPr>
            <w:tcW w:w="500" w:type="dxa"/>
            <w:shd w:val="clear" w:color="auto" w:fill="576D7B"/>
            <w:tcMar>
              <w:top w:w="600" w:type="dxa"/>
              <w:left w:w="0" w:type="dxa"/>
              <w:bottom w:w="600" w:type="dxa"/>
              <w:right w:w="0" w:type="dxa"/>
            </w:tcMar>
            <w:vAlign w:val="bottom"/>
            <w:hideMark/>
          </w:tcPr>
          <w:p>
            <w:pPr>
              <w:pStyle w:val="documentsidepaddingcellParagraph"/>
              <w:pBdr>
                <w:top w:val="none" w:sz="0" w:space="0" w:color="auto"/>
                <w:left w:val="none" w:sz="0" w:space="0" w:color="auto"/>
                <w:bottom w:val="none" w:sz="0" w:space="0" w:color="auto"/>
                <w:right w:val="none" w:sz="0" w:space="0" w:color="auto"/>
              </w:pBdr>
              <w:spacing w:line="220" w:lineRule="atLeast"/>
              <w:ind w:left="0" w:right="0"/>
              <w:textAlignment w:val="auto"/>
              <w:rPr>
                <w:rStyle w:val="documentsidepaddingcell"/>
                <w:rFonts w:ascii="Blinker" w:eastAsia="Blinker" w:hAnsi="Blinker" w:cs="Blinker"/>
                <w:color w:val="2A2A2A"/>
                <w:sz w:val="18"/>
                <w:szCs w:val="18"/>
                <w:bdr w:val="none" w:sz="0" w:space="0" w:color="auto"/>
                <w:vertAlign w:val="baseline"/>
              </w:rPr>
            </w:pPr>
          </w:p>
        </w:tc>
        <w:tc>
          <w:tcPr>
            <w:tcW w:w="340" w:type="dxa"/>
            <w:tcMar>
              <w:top w:w="600" w:type="dxa"/>
              <w:left w:w="0" w:type="dxa"/>
              <w:bottom w:w="600" w:type="dxa"/>
              <w:right w:w="0" w:type="dxa"/>
            </w:tcMar>
            <w:vAlign w:val="bottom"/>
            <w:hideMark/>
          </w:tcPr>
          <w:p>
            <w:pPr>
              <w:pStyle w:val="documentsidepaddingcellParagraph"/>
              <w:pBdr>
                <w:top w:val="none" w:sz="0" w:space="0" w:color="auto"/>
                <w:left w:val="none" w:sz="0" w:space="0" w:color="auto"/>
                <w:bottom w:val="none" w:sz="0" w:space="0" w:color="auto"/>
                <w:right w:val="none" w:sz="0" w:space="0" w:color="auto"/>
              </w:pBdr>
              <w:spacing w:line="220" w:lineRule="atLeast"/>
              <w:ind w:left="0" w:right="0"/>
              <w:textAlignment w:val="auto"/>
              <w:rPr>
                <w:rStyle w:val="documentsidepaddingcell"/>
                <w:rFonts w:ascii="Blinker" w:eastAsia="Blinker" w:hAnsi="Blinker" w:cs="Blinker"/>
                <w:color w:val="2A2A2A"/>
                <w:sz w:val="18"/>
                <w:szCs w:val="18"/>
                <w:bdr w:val="none" w:sz="0" w:space="0" w:color="auto"/>
                <w:vertAlign w:val="baseline"/>
              </w:rPr>
            </w:pPr>
          </w:p>
        </w:tc>
        <w:tc>
          <w:tcPr>
            <w:tcW w:w="6886" w:type="dxa"/>
            <w:tcMar>
              <w:top w:w="600" w:type="dxa"/>
              <w:left w:w="0" w:type="dxa"/>
              <w:bottom w:w="600" w:type="dxa"/>
              <w:right w:w="0" w:type="dxa"/>
            </w:tcMar>
            <w:vAlign w:val="top"/>
            <w:hideMark/>
          </w:tcPr>
          <w:p>
            <w:pPr>
              <w:pStyle w:val="documentname"/>
              <w:pBdr>
                <w:top w:val="none" w:sz="0" w:space="0" w:color="auto"/>
                <w:left w:val="none" w:sz="0" w:space="0" w:color="auto"/>
                <w:bottom w:val="none" w:sz="0" w:space="0" w:color="auto"/>
                <w:right w:val="none" w:sz="0" w:space="0" w:color="auto"/>
              </w:pBdr>
              <w:spacing w:before="0" w:after="400"/>
              <w:ind w:left="160" w:right="0"/>
              <w:rPr>
                <w:rStyle w:val="documentright-box"/>
                <w:rFonts w:ascii="Blinker" w:eastAsia="Blinker" w:hAnsi="Blinker" w:cs="Blinker"/>
                <w:b/>
                <w:bCs/>
                <w:caps w:val="0"/>
                <w:color w:val="576D7B"/>
                <w:sz w:val="58"/>
                <w:szCs w:val="58"/>
                <w:bdr w:val="none" w:sz="0" w:space="0" w:color="auto"/>
                <w:vertAlign w:val="baseline"/>
              </w:rPr>
            </w:pPr>
            <w:r>
              <w:rPr>
                <w:rStyle w:val="span"/>
                <w:rFonts w:ascii="Blinker" w:eastAsia="Blinker" w:hAnsi="Blinker" w:cs="Blinker"/>
                <w:b/>
                <w:bCs/>
                <w:caps w:val="0"/>
              </w:rPr>
              <w:t xml:space="preserve">Nahuel </w:t>
            </w:r>
            <w:r>
              <w:rPr>
                <w:rStyle w:val="span"/>
                <w:rFonts w:ascii="Blinker" w:eastAsia="Blinker" w:hAnsi="Blinker" w:cs="Blinker"/>
                <w:b/>
                <w:bCs/>
                <w:caps w:val="0"/>
              </w:rPr>
              <w:t xml:space="preserve">Soaje </w:t>
            </w:r>
          </w:p>
          <w:tbl>
            <w:tblPr>
              <w:tblStyle w:val="documentright-boxsectionnth-child1section"/>
              <w:tblW w:w="0" w:type="auto"/>
              <w:tblCellSpacing w:w="0" w:type="dxa"/>
              <w:tblLayout w:type="fixed"/>
              <w:tblCellMar>
                <w:top w:w="400" w:type="dxa"/>
                <w:left w:w="0" w:type="dxa"/>
                <w:bottom w:w="0" w:type="dxa"/>
                <w:right w:w="0" w:type="dxa"/>
              </w:tblCellMar>
              <w:tblLook w:val="05E0"/>
            </w:tblPr>
            <w:tblGrid>
              <w:gridCol w:w="330"/>
              <w:gridCol w:w="520"/>
              <w:gridCol w:w="6036"/>
            </w:tblGrid>
            <w:tr>
              <w:tblPrEx>
                <w:tblW w:w="0" w:type="auto"/>
                <w:tblCellSpacing w:w="0" w:type="dxa"/>
                <w:tblLayout w:type="fixed"/>
                <w:tblCellMar>
                  <w:top w:w="400" w:type="dxa"/>
                  <w:left w:w="0" w:type="dxa"/>
                  <w:bottom w:w="0" w:type="dxa"/>
                  <w:right w:w="0" w:type="dxa"/>
                </w:tblCellMar>
                <w:tblLook w:val="05E0"/>
              </w:tblPrEx>
              <w:trPr>
                <w:tblCellSpacing w:w="0" w:type="dxa"/>
              </w:trPr>
              <w:tc>
                <w:tcPr>
                  <w:tcW w:w="330" w:type="dxa"/>
                  <w:tcBorders>
                    <w:right w:val="single" w:sz="8" w:space="0" w:color="2A2A2A"/>
                  </w:tcBorders>
                  <w:noWrap w:val="0"/>
                  <w:tcMar>
                    <w:top w:w="0" w:type="dxa"/>
                    <w:left w:w="0" w:type="dxa"/>
                    <w:bottom w:w="0" w:type="dxa"/>
                    <w:right w:w="0" w:type="dxa"/>
                  </w:tcMar>
                  <w:vAlign w:val="top"/>
                  <w:hideMark/>
                </w:tcPr>
                <w:p>
                  <w:pPr>
                    <w:pStyle w:val="documentright-boxsectionleftpaddingParagraph"/>
                    <w:spacing w:line="220" w:lineRule="atLeast"/>
                    <w:ind w:left="0" w:right="0"/>
                    <w:rPr>
                      <w:rStyle w:val="documentright-boxsectionleftpadding"/>
                      <w:rFonts w:ascii="Blinker" w:eastAsia="Blinker" w:hAnsi="Blinker" w:cs="Blinker"/>
                      <w:color w:val="2A2A2A"/>
                      <w:sz w:val="18"/>
                      <w:szCs w:val="18"/>
                      <w:bdr w:val="none" w:sz="0" w:space="0" w:color="auto"/>
                      <w:vertAlign w:val="baseline"/>
                    </w:rPr>
                  </w:pPr>
                  <w:r>
                    <w:rPr>
                      <w:rStyle w:val="documentright-boxsectionleftpadding"/>
                      <w:rFonts w:ascii="Blinker" w:eastAsia="Blinker" w:hAnsi="Blinker" w:cs="Blinker"/>
                      <w:color w:val="2A2A2A"/>
                      <w:sz w:val="18"/>
                      <w:szCs w:val="18"/>
                      <w:bdr w:val="none" w:sz="0" w:space="0" w:color="auto"/>
                      <w:vertAlign w:val="baseline"/>
                    </w:rPr>
                    <w:t> </w:t>
                  </w:r>
                </w:p>
              </w:tc>
              <w:tc>
                <w:tcPr>
                  <w:tcW w:w="520" w:type="dxa"/>
                  <w:noWrap w:val="0"/>
                  <w:tcMar>
                    <w:top w:w="0" w:type="dxa"/>
                    <w:left w:w="0" w:type="dxa"/>
                    <w:bottom w:w="0" w:type="dxa"/>
                    <w:right w:w="0" w:type="dxa"/>
                  </w:tcMar>
                  <w:vAlign w:val="top"/>
                  <w:hideMark/>
                </w:tcPr>
                <w:p>
                  <w:pPr>
                    <w:pStyle w:val="documentright-boxsectionleftpaddingParagraph"/>
                    <w:spacing w:line="220" w:lineRule="atLeast"/>
                    <w:ind w:left="0" w:right="0"/>
                    <w:rPr>
                      <w:rStyle w:val="documentright-boxsectionleftpadding"/>
                      <w:rFonts w:ascii="Blinker" w:eastAsia="Blinker" w:hAnsi="Blinker" w:cs="Blinker"/>
                      <w:color w:val="2A2A2A"/>
                      <w:sz w:val="18"/>
                      <w:szCs w:val="18"/>
                      <w:bdr w:val="none" w:sz="0" w:space="0" w:color="auto"/>
                      <w:vertAlign w:val="baseline"/>
                    </w:rPr>
                  </w:pPr>
                  <w:r>
                    <w:rPr>
                      <w:rStyle w:val="documentright-boxsectionmiddlepadding"/>
                      <w:rFonts w:ascii="Blinker" w:eastAsia="Blinker" w:hAnsi="Blinker" w:cs="Blinker"/>
                      <w:color w:val="2A2A2A"/>
                      <w:sz w:val="18"/>
                      <w:szCs w:val="18"/>
                      <w:bdr w:val="none" w:sz="0" w:space="0" w:color="auto"/>
                      <w:vertAlign w:val="baseline"/>
                    </w:rPr>
                    <w:t> </w:t>
                  </w:r>
                </w:p>
              </w:tc>
              <w:tc>
                <w:tcPr>
                  <w:tcW w:w="6036" w:type="dxa"/>
                  <w:noWrap w:val="0"/>
                  <w:tcMar>
                    <w:top w:w="0" w:type="dxa"/>
                    <w:left w:w="0" w:type="dxa"/>
                    <w:bottom w:w="0" w:type="dxa"/>
                    <w:right w:w="0" w:type="dxa"/>
                  </w:tcMar>
                  <w:vAlign w:val="top"/>
                  <w:hideMark/>
                </w:tcPr>
                <w:p>
                  <w:pPr>
                    <w:pStyle w:val="documentsectionheading"/>
                    <w:pBdr>
                      <w:top w:val="none" w:sz="0" w:space="0" w:color="auto"/>
                      <w:left w:val="none" w:sz="0" w:space="0" w:color="auto"/>
                      <w:bottom w:val="none" w:sz="0" w:space="5" w:color="auto"/>
                      <w:right w:val="none" w:sz="0" w:space="0" w:color="auto"/>
                    </w:pBdr>
                    <w:spacing w:before="0" w:line="220" w:lineRule="atLeast"/>
                    <w:ind w:left="0" w:right="0"/>
                    <w:rPr>
                      <w:rStyle w:val="documentright-boxsectionrightpadding"/>
                      <w:rFonts w:ascii="Blinker" w:eastAsia="Blinker" w:hAnsi="Blinker" w:cs="Blinker"/>
                      <w:color w:val="2A2A2A"/>
                      <w:sz w:val="18"/>
                      <w:szCs w:val="18"/>
                      <w:bdr w:val="none" w:sz="0" w:space="0" w:color="auto"/>
                      <w:vertAlign w:val="baseline"/>
                    </w:rPr>
                  </w:pPr>
                  <w:r>
                    <w:rPr>
                      <w:rStyle w:val="documentright-boxsectionrightpadding"/>
                      <w:rFonts w:ascii="Blinker" w:eastAsia="Blinker" w:hAnsi="Blinker" w:cs="Blinker"/>
                      <w:color w:val="2A2A2A"/>
                      <w:sz w:val="18"/>
                      <w:szCs w:val="18"/>
                      <w:bdr w:val="none" w:sz="0" w:space="0" w:color="auto"/>
                      <w:vertAlign w:val="baseline"/>
                    </w:rPr>
                    <w:drawing>
                      <wp:anchor simplePos="0" relativeHeight="251659264" behindDoc="0" locked="0" layoutInCell="1" allowOverlap="1">
                        <wp:simplePos x="0" y="0"/>
                        <wp:positionH relativeFrom="column">
                          <wp:posOffset>-444500</wp:posOffset>
                        </wp:positionH>
                        <wp:positionV relativeFrom="paragraph">
                          <wp:posOffset>0</wp:posOffset>
                        </wp:positionV>
                        <wp:extent cx="241623" cy="241763"/>
                        <wp:wrapNone/>
                        <wp:docPr id="100011"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0"/>
                                </pic:cNvPicPr>
                              </pic:nvPicPr>
                              <pic:blipFill>
                                <a:blip xmlns:r="http://schemas.openxmlformats.org/officeDocument/2006/relationships" r:embed="rId9"/>
                                <a:stretch>
                                  <a:fillRect/>
                                </a:stretch>
                              </pic:blipFill>
                              <pic:spPr>
                                <a:xfrm>
                                  <a:off x="0" y="0"/>
                                  <a:ext cx="241623" cy="241763"/>
                                </a:xfrm>
                                <a:prstGeom prst="rect">
                                  <a:avLst/>
                                </a:prstGeom>
                              </pic:spPr>
                            </pic:pic>
                          </a:graphicData>
                        </a:graphic>
                      </wp:anchor>
                    </w:drawing>
                  </w:r>
                  <w:r>
                    <w:rPr>
                      <w:rStyle w:val="documentheadingsectiontitle"/>
                      <w:rFonts w:ascii="Blinker" w:eastAsia="Blinker" w:hAnsi="Blinker" w:cs="Blinker"/>
                      <w:b/>
                      <w:bCs/>
                      <w:caps/>
                      <w:color w:val="576D7B"/>
                      <w:spacing w:val="10"/>
                      <w:sz w:val="28"/>
                      <w:szCs w:val="28"/>
                      <w:bdr w:val="none" w:sz="0" w:space="0" w:color="auto"/>
                      <w:vertAlign w:val="baseline"/>
                    </w:rPr>
                    <w:t>Formación</w:t>
                  </w:r>
                </w:p>
                <w:p>
                  <w:pPr>
                    <w:pStyle w:val="documentparasvgdiv"/>
                    <w:pBdr>
                      <w:top w:val="none" w:sz="0" w:space="0" w:color="auto"/>
                      <w:left w:val="none" w:sz="0" w:space="0" w:color="auto"/>
                      <w:bottom w:val="none" w:sz="0" w:space="0" w:color="auto"/>
                      <w:right w:val="none" w:sz="0" w:space="0" w:color="auto"/>
                    </w:pBdr>
                    <w:spacing w:before="0" w:after="0" w:line="20" w:lineRule="exact"/>
                    <w:ind w:left="0" w:right="0"/>
                    <w:rPr>
                      <w:rStyle w:val="documentright-boxsectionrightpadding"/>
                      <w:rFonts w:ascii="Blinker" w:eastAsia="Blinker" w:hAnsi="Blinker" w:cs="Blinker"/>
                      <w:color w:val="2A2A2A"/>
                      <w:sz w:val="18"/>
                      <w:szCs w:val="18"/>
                      <w:bdr w:val="none" w:sz="0" w:space="0" w:color="auto"/>
                      <w:vertAlign w:val="baseline"/>
                    </w:rPr>
                  </w:pPr>
                  <w:r>
                    <w:rPr>
                      <w:rStyle w:val="documentright-boxsectionrightpadding"/>
                      <w:rFonts w:ascii="Blinker" w:eastAsia="Blinker" w:hAnsi="Blinker" w:cs="Blinker"/>
                      <w:color w:val="2A2A2A"/>
                      <w:sz w:val="18"/>
                      <w:szCs w:val="18"/>
                      <w:bdr w:val="none" w:sz="0" w:space="0" w:color="auto"/>
                      <w:vertAlign w:val="baseline"/>
                    </w:rPr>
                    <w:drawing>
                      <wp:anchor simplePos="0" relativeHeight="251660288" behindDoc="0" locked="0" layoutInCell="1" allowOverlap="1">
                        <wp:simplePos x="0" y="0"/>
                        <wp:positionH relativeFrom="column">
                          <wp:posOffset>-368300</wp:posOffset>
                        </wp:positionH>
                        <wp:positionV relativeFrom="paragraph">
                          <wp:posOffset>76200</wp:posOffset>
                        </wp:positionV>
                        <wp:extent cx="88171" cy="64083"/>
                        <wp:wrapNone/>
                        <wp:docPr id="100013"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0"/>
                                </pic:cNvPicPr>
                              </pic:nvPicPr>
                              <pic:blipFill>
                                <a:blip xmlns:r="http://schemas.openxmlformats.org/officeDocument/2006/relationships" r:embed="rId10"/>
                                <a:stretch>
                                  <a:fillRect/>
                                </a:stretch>
                              </pic:blipFill>
                              <pic:spPr>
                                <a:xfrm>
                                  <a:off x="0" y="0"/>
                                  <a:ext cx="88171" cy="64083"/>
                                </a:xfrm>
                                <a:prstGeom prst="rect">
                                  <a:avLst/>
                                </a:prstGeom>
                              </pic:spPr>
                            </pic:pic>
                          </a:graphicData>
                        </a:graphic>
                      </wp:anchor>
                    </w:drawing>
                  </w:r>
                </w:p>
                <w:p>
                  <w:pPr>
                    <w:pStyle w:val="documentright-boxcompfont"/>
                    <w:pBdr>
                      <w:top w:val="none" w:sz="0" w:space="0" w:color="auto"/>
                      <w:left w:val="none" w:sz="0" w:space="0" w:color="auto"/>
                      <w:bottom w:val="none" w:sz="0" w:space="0" w:color="auto"/>
                      <w:right w:val="none" w:sz="0" w:space="0" w:color="auto"/>
                    </w:pBdr>
                    <w:spacing w:before="0" w:after="0" w:line="220" w:lineRule="atLeast"/>
                    <w:ind w:left="0" w:right="0"/>
                    <w:rPr>
                      <w:rStyle w:val="documentright-boxsectionrightpadding"/>
                      <w:rFonts w:ascii="Blinker" w:eastAsia="Blinker" w:hAnsi="Blinker" w:cs="Blinker"/>
                      <w:color w:val="2A2A2A"/>
                      <w:sz w:val="20"/>
                      <w:szCs w:val="20"/>
                      <w:bdr w:val="none" w:sz="0" w:space="0" w:color="auto"/>
                      <w:vertAlign w:val="baseline"/>
                    </w:rPr>
                  </w:pPr>
                  <w:r>
                    <w:rPr>
                      <w:rStyle w:val="documenttxtBold"/>
                      <w:rFonts w:ascii="Blinker" w:eastAsia="Blinker" w:hAnsi="Blinker" w:cs="Blinker"/>
                      <w:b/>
                      <w:bCs/>
                      <w:sz w:val="20"/>
                      <w:szCs w:val="20"/>
                    </w:rPr>
                    <w:t>Certified Tech Developer</w:t>
                  </w:r>
                  <w:r>
                    <w:rPr>
                      <w:rStyle w:val="documentright-boxsectionrightpadding"/>
                      <w:rFonts w:ascii="Blinker" w:eastAsia="Blinker" w:hAnsi="Blinker" w:cs="Blinker"/>
                      <w:sz w:val="20"/>
                      <w:szCs w:val="20"/>
                      <w:bdr w:val="none" w:sz="0" w:space="0" w:color="auto"/>
                      <w:vertAlign w:val="baseline"/>
                    </w:rPr>
                    <w:t xml:space="preserve"> </w:t>
                  </w:r>
                </w:p>
                <w:p>
                  <w:pPr>
                    <w:pStyle w:val="documentright-boxcompfont"/>
                    <w:pBdr>
                      <w:top w:val="none" w:sz="0" w:space="0" w:color="auto"/>
                      <w:left w:val="none" w:sz="0" w:space="0" w:color="auto"/>
                      <w:bottom w:val="none" w:sz="0" w:space="0" w:color="auto"/>
                      <w:right w:val="none" w:sz="0" w:space="0" w:color="auto"/>
                    </w:pBdr>
                    <w:spacing w:before="0" w:after="300" w:line="220" w:lineRule="atLeast"/>
                    <w:ind w:left="0" w:right="0"/>
                    <w:rPr>
                      <w:rStyle w:val="documentright-boxsectionrightpadding"/>
                      <w:rFonts w:ascii="Blinker" w:eastAsia="Blinker" w:hAnsi="Blinker" w:cs="Blinker"/>
                      <w:color w:val="2A2A2A"/>
                      <w:sz w:val="20"/>
                      <w:szCs w:val="20"/>
                      <w:bdr w:val="none" w:sz="0" w:space="0" w:color="auto"/>
                      <w:vertAlign w:val="baseline"/>
                    </w:rPr>
                  </w:pPr>
                  <w:r>
                    <w:rPr>
                      <w:rStyle w:val="documenttxtBold"/>
                      <w:rFonts w:ascii="Blinker" w:eastAsia="Blinker" w:hAnsi="Blinker" w:cs="Blinker"/>
                      <w:b/>
                      <w:bCs/>
                      <w:sz w:val="20"/>
                      <w:szCs w:val="20"/>
                    </w:rPr>
                    <w:t>Digital House</w:t>
                  </w:r>
                  <w:r>
                    <w:rPr>
                      <w:rStyle w:val="span"/>
                      <w:rFonts w:ascii="Blinker" w:eastAsia="Blinker" w:hAnsi="Blinker" w:cs="Blinker"/>
                      <w:sz w:val="20"/>
                      <w:szCs w:val="20"/>
                    </w:rPr>
                    <w:t xml:space="preserve">, </w:t>
                  </w:r>
                  <w:r>
                    <w:rPr>
                      <w:rStyle w:val="span"/>
                      <w:rFonts w:ascii="Blinker" w:eastAsia="Blinker" w:hAnsi="Blinker" w:cs="Blinker"/>
                      <w:sz w:val="20"/>
                      <w:szCs w:val="20"/>
                    </w:rPr>
                    <w:t>10/2022</w:t>
                  </w:r>
                  <w:r>
                    <w:rPr>
                      <w:rStyle w:val="span"/>
                      <w:rFonts w:ascii="Blinker" w:eastAsia="Blinker" w:hAnsi="Blinker" w:cs="Blinker"/>
                      <w:sz w:val="20"/>
                      <w:szCs w:val="20"/>
                    </w:rPr>
                    <w:t xml:space="preserve"> - </w:t>
                  </w:r>
                  <w:r>
                    <w:rPr>
                      <w:rStyle w:val="span"/>
                      <w:rFonts w:ascii="Blinker" w:eastAsia="Blinker" w:hAnsi="Blinker" w:cs="Blinker"/>
                      <w:sz w:val="20"/>
                      <w:szCs w:val="20"/>
                    </w:rPr>
                    <w:t>En curso</w:t>
                  </w:r>
                </w:p>
                <w:p>
                  <w:pPr>
                    <w:pStyle w:val="documentparasvgdiv"/>
                    <w:pBdr>
                      <w:top w:val="none" w:sz="0" w:space="0" w:color="auto"/>
                      <w:left w:val="none" w:sz="0" w:space="0" w:color="auto"/>
                      <w:bottom w:val="none" w:sz="0" w:space="0" w:color="auto"/>
                      <w:right w:val="none" w:sz="0" w:space="0" w:color="auto"/>
                    </w:pBdr>
                    <w:spacing w:before="300" w:after="0" w:line="20" w:lineRule="exact"/>
                    <w:ind w:left="0" w:right="0"/>
                    <w:rPr>
                      <w:rStyle w:val="documentright-boxsectionrightpadding"/>
                      <w:rFonts w:ascii="Blinker" w:eastAsia="Blinker" w:hAnsi="Blinker" w:cs="Blinker"/>
                      <w:color w:val="2A2A2A"/>
                      <w:sz w:val="18"/>
                      <w:szCs w:val="18"/>
                      <w:bdr w:val="none" w:sz="0" w:space="0" w:color="auto"/>
                      <w:vertAlign w:val="baseline"/>
                    </w:rPr>
                  </w:pPr>
                  <w:r>
                    <w:rPr>
                      <w:rStyle w:val="documentright-boxsectionrightpadding"/>
                      <w:rFonts w:ascii="Blinker" w:eastAsia="Blinker" w:hAnsi="Blinker" w:cs="Blinker"/>
                      <w:color w:val="2A2A2A"/>
                      <w:sz w:val="18"/>
                      <w:szCs w:val="18"/>
                      <w:bdr w:val="none" w:sz="0" w:space="0" w:color="auto"/>
                      <w:vertAlign w:val="baseline"/>
                    </w:rPr>
                    <w:drawing>
                      <wp:anchor simplePos="0" relativeHeight="251661312" behindDoc="0" locked="0" layoutInCell="1" allowOverlap="1">
                        <wp:simplePos x="0" y="0"/>
                        <wp:positionH relativeFrom="column">
                          <wp:posOffset>-368300</wp:posOffset>
                        </wp:positionH>
                        <wp:positionV relativeFrom="paragraph">
                          <wp:posOffset>76200</wp:posOffset>
                        </wp:positionV>
                        <wp:extent cx="88171" cy="64083"/>
                        <wp:wrapNone/>
                        <wp:docPr id="100015"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0"/>
                                </pic:cNvPicPr>
                              </pic:nvPicPr>
                              <pic:blipFill>
                                <a:blip xmlns:r="http://schemas.openxmlformats.org/officeDocument/2006/relationships" r:embed="rId10"/>
                                <a:stretch>
                                  <a:fillRect/>
                                </a:stretch>
                              </pic:blipFill>
                              <pic:spPr>
                                <a:xfrm>
                                  <a:off x="0" y="0"/>
                                  <a:ext cx="88171" cy="64083"/>
                                </a:xfrm>
                                <a:prstGeom prst="rect">
                                  <a:avLst/>
                                </a:prstGeom>
                              </pic:spPr>
                            </pic:pic>
                          </a:graphicData>
                        </a:graphic>
                      </wp:anchor>
                    </w:drawing>
                  </w:r>
                </w:p>
                <w:p>
                  <w:pPr>
                    <w:pStyle w:val="documentright-boxcompfont"/>
                    <w:pBdr>
                      <w:top w:val="none" w:sz="0" w:space="0" w:color="auto"/>
                      <w:left w:val="none" w:sz="0" w:space="0" w:color="auto"/>
                      <w:bottom w:val="none" w:sz="0" w:space="0" w:color="auto"/>
                      <w:right w:val="none" w:sz="0" w:space="0" w:color="auto"/>
                    </w:pBdr>
                    <w:spacing w:before="0" w:after="0" w:line="220" w:lineRule="atLeast"/>
                    <w:ind w:left="0" w:right="0"/>
                    <w:rPr>
                      <w:rStyle w:val="documentright-boxsectionrightpadding"/>
                      <w:rFonts w:ascii="Blinker" w:eastAsia="Blinker" w:hAnsi="Blinker" w:cs="Blinker"/>
                      <w:color w:val="2A2A2A"/>
                      <w:sz w:val="20"/>
                      <w:szCs w:val="20"/>
                      <w:bdr w:val="none" w:sz="0" w:space="0" w:color="auto"/>
                      <w:vertAlign w:val="baseline"/>
                    </w:rPr>
                  </w:pPr>
                  <w:r>
                    <w:rPr>
                      <w:rStyle w:val="documenttxtBold"/>
                      <w:rFonts w:ascii="Blinker" w:eastAsia="Blinker" w:hAnsi="Blinker" w:cs="Blinker"/>
                      <w:b/>
                      <w:bCs/>
                      <w:sz w:val="20"/>
                      <w:szCs w:val="20"/>
                    </w:rPr>
                    <w:t>ingenieria informatica</w:t>
                  </w:r>
                  <w:r>
                    <w:rPr>
                      <w:rStyle w:val="documentright-boxsectionrightpadding"/>
                      <w:rFonts w:ascii="Blinker" w:eastAsia="Blinker" w:hAnsi="Blinker" w:cs="Blinker"/>
                      <w:sz w:val="20"/>
                      <w:szCs w:val="20"/>
                      <w:bdr w:val="none" w:sz="0" w:space="0" w:color="auto"/>
                      <w:vertAlign w:val="baseline"/>
                    </w:rPr>
                    <w:t xml:space="preserve"> </w:t>
                  </w:r>
                </w:p>
                <w:p>
                  <w:pPr>
                    <w:pStyle w:val="documentright-boxcompfont"/>
                    <w:pBdr>
                      <w:top w:val="none" w:sz="0" w:space="0" w:color="auto"/>
                      <w:left w:val="none" w:sz="0" w:space="0" w:color="auto"/>
                      <w:bottom w:val="none" w:sz="0" w:space="0" w:color="auto"/>
                      <w:right w:val="none" w:sz="0" w:space="0" w:color="auto"/>
                    </w:pBdr>
                    <w:spacing w:before="0" w:after="300" w:line="220" w:lineRule="atLeast"/>
                    <w:ind w:left="0" w:right="0"/>
                    <w:rPr>
                      <w:rStyle w:val="documentright-boxsectionrightpadding"/>
                      <w:rFonts w:ascii="Blinker" w:eastAsia="Blinker" w:hAnsi="Blinker" w:cs="Blinker"/>
                      <w:color w:val="2A2A2A"/>
                      <w:sz w:val="20"/>
                      <w:szCs w:val="20"/>
                      <w:bdr w:val="none" w:sz="0" w:space="0" w:color="auto"/>
                      <w:vertAlign w:val="baseline"/>
                    </w:rPr>
                  </w:pPr>
                  <w:r>
                    <w:rPr>
                      <w:rStyle w:val="documenttxtBold"/>
                      <w:rFonts w:ascii="Blinker" w:eastAsia="Blinker" w:hAnsi="Blinker" w:cs="Blinker"/>
                      <w:b/>
                      <w:bCs/>
                      <w:sz w:val="20"/>
                      <w:szCs w:val="20"/>
                    </w:rPr>
                    <w:t>Universidad Tecnologica Nacional /hasta 2do año</w:t>
                  </w:r>
                </w:p>
                <w:p>
                  <w:pPr>
                    <w:pStyle w:val="documentparasvgdiv"/>
                    <w:pBdr>
                      <w:top w:val="none" w:sz="0" w:space="0" w:color="auto"/>
                      <w:left w:val="none" w:sz="0" w:space="0" w:color="auto"/>
                      <w:bottom w:val="none" w:sz="0" w:space="0" w:color="auto"/>
                      <w:right w:val="none" w:sz="0" w:space="0" w:color="auto"/>
                    </w:pBdr>
                    <w:spacing w:before="300" w:after="0" w:line="20" w:lineRule="exact"/>
                    <w:ind w:left="0" w:right="0"/>
                    <w:rPr>
                      <w:rStyle w:val="documentright-boxsectionrightpadding"/>
                      <w:rFonts w:ascii="Blinker" w:eastAsia="Blinker" w:hAnsi="Blinker" w:cs="Blinker"/>
                      <w:color w:val="2A2A2A"/>
                      <w:sz w:val="18"/>
                      <w:szCs w:val="18"/>
                      <w:bdr w:val="none" w:sz="0" w:space="0" w:color="auto"/>
                      <w:vertAlign w:val="baseline"/>
                    </w:rPr>
                  </w:pPr>
                  <w:r>
                    <w:rPr>
                      <w:rStyle w:val="documentright-boxsectionrightpadding"/>
                      <w:rFonts w:ascii="Blinker" w:eastAsia="Blinker" w:hAnsi="Blinker" w:cs="Blinker"/>
                      <w:color w:val="2A2A2A"/>
                      <w:sz w:val="18"/>
                      <w:szCs w:val="18"/>
                      <w:bdr w:val="none" w:sz="0" w:space="0" w:color="auto"/>
                      <w:vertAlign w:val="baseline"/>
                    </w:rPr>
                    <w:drawing>
                      <wp:anchor simplePos="0" relativeHeight="251662336" behindDoc="0" locked="0" layoutInCell="1" allowOverlap="1">
                        <wp:simplePos x="0" y="0"/>
                        <wp:positionH relativeFrom="column">
                          <wp:posOffset>-368300</wp:posOffset>
                        </wp:positionH>
                        <wp:positionV relativeFrom="paragraph">
                          <wp:posOffset>76200</wp:posOffset>
                        </wp:positionV>
                        <wp:extent cx="88171" cy="64083"/>
                        <wp:wrapNone/>
                        <wp:docPr id="100017"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0"/>
                                </pic:cNvPicPr>
                              </pic:nvPicPr>
                              <pic:blipFill>
                                <a:blip xmlns:r="http://schemas.openxmlformats.org/officeDocument/2006/relationships" r:embed="rId10"/>
                                <a:stretch>
                                  <a:fillRect/>
                                </a:stretch>
                              </pic:blipFill>
                              <pic:spPr>
                                <a:xfrm>
                                  <a:off x="0" y="0"/>
                                  <a:ext cx="88171" cy="64083"/>
                                </a:xfrm>
                                <a:prstGeom prst="rect">
                                  <a:avLst/>
                                </a:prstGeom>
                              </pic:spPr>
                            </pic:pic>
                          </a:graphicData>
                        </a:graphic>
                      </wp:anchor>
                    </w:drawing>
                  </w:r>
                </w:p>
                <w:p>
                  <w:pPr>
                    <w:pStyle w:val="documentright-boxcompfont"/>
                    <w:pBdr>
                      <w:top w:val="none" w:sz="0" w:space="0" w:color="auto"/>
                      <w:left w:val="none" w:sz="0" w:space="0" w:color="auto"/>
                      <w:bottom w:val="none" w:sz="0" w:space="0" w:color="auto"/>
                      <w:right w:val="none" w:sz="0" w:space="0" w:color="auto"/>
                    </w:pBdr>
                    <w:spacing w:before="0" w:after="0" w:line="220" w:lineRule="atLeast"/>
                    <w:ind w:left="0" w:right="0"/>
                    <w:rPr>
                      <w:rStyle w:val="documentright-boxsectionrightpadding"/>
                      <w:rFonts w:ascii="Blinker" w:eastAsia="Blinker" w:hAnsi="Blinker" w:cs="Blinker"/>
                      <w:color w:val="2A2A2A"/>
                      <w:sz w:val="20"/>
                      <w:szCs w:val="20"/>
                      <w:bdr w:val="none" w:sz="0" w:space="0" w:color="auto"/>
                      <w:vertAlign w:val="baseline"/>
                    </w:rPr>
                  </w:pPr>
                  <w:r>
                    <w:rPr>
                      <w:rStyle w:val="documenttxtBold"/>
                      <w:rFonts w:ascii="Blinker" w:eastAsia="Blinker" w:hAnsi="Blinker" w:cs="Blinker"/>
                      <w:b/>
                      <w:bCs/>
                      <w:sz w:val="20"/>
                      <w:szCs w:val="20"/>
                    </w:rPr>
                    <w:t>Secundario Completo</w:t>
                  </w:r>
                  <w:r>
                    <w:rPr>
                      <w:rStyle w:val="documentright-boxsectionrightpadding"/>
                      <w:rFonts w:ascii="Blinker" w:eastAsia="Blinker" w:hAnsi="Blinker" w:cs="Blinker"/>
                      <w:sz w:val="20"/>
                      <w:szCs w:val="20"/>
                      <w:bdr w:val="none" w:sz="0" w:space="0" w:color="auto"/>
                      <w:vertAlign w:val="baseline"/>
                    </w:rPr>
                    <w:t xml:space="preserve"> </w:t>
                  </w:r>
                </w:p>
                <w:p>
                  <w:pPr>
                    <w:pStyle w:val="documentright-boxcompfont"/>
                    <w:pBdr>
                      <w:top w:val="none" w:sz="0" w:space="0" w:color="auto"/>
                      <w:left w:val="none" w:sz="0" w:space="0" w:color="auto"/>
                      <w:bottom w:val="none" w:sz="0" w:space="0" w:color="auto"/>
                      <w:right w:val="none" w:sz="0" w:space="0" w:color="auto"/>
                    </w:pBdr>
                    <w:spacing w:before="0" w:after="400" w:line="220" w:lineRule="atLeast"/>
                    <w:ind w:left="0" w:right="0"/>
                    <w:rPr>
                      <w:rStyle w:val="documentright-boxsectionrightpadding"/>
                      <w:rFonts w:ascii="Blinker" w:eastAsia="Blinker" w:hAnsi="Blinker" w:cs="Blinker"/>
                      <w:color w:val="2A2A2A"/>
                      <w:sz w:val="20"/>
                      <w:szCs w:val="20"/>
                      <w:bdr w:val="none" w:sz="0" w:space="0" w:color="auto"/>
                      <w:vertAlign w:val="baseline"/>
                    </w:rPr>
                  </w:pPr>
                  <w:r>
                    <w:rPr>
                      <w:rStyle w:val="documenttxtBold"/>
                      <w:rFonts w:ascii="Blinker" w:eastAsia="Blinker" w:hAnsi="Blinker" w:cs="Blinker"/>
                      <w:b/>
                      <w:bCs/>
                      <w:sz w:val="20"/>
                      <w:szCs w:val="20"/>
                    </w:rPr>
                    <w:t>Mariano Fragueiro</w:t>
                  </w:r>
                  <w:r>
                    <w:rPr>
                      <w:rStyle w:val="span"/>
                      <w:rFonts w:ascii="Blinker" w:eastAsia="Blinker" w:hAnsi="Blinker" w:cs="Blinker"/>
                      <w:sz w:val="20"/>
                      <w:szCs w:val="20"/>
                    </w:rPr>
                    <w:t xml:space="preserve">, </w:t>
                  </w:r>
                  <w:r>
                    <w:rPr>
                      <w:rStyle w:val="span"/>
                      <w:rFonts w:ascii="Blinker" w:eastAsia="Blinker" w:hAnsi="Blinker" w:cs="Blinker"/>
                      <w:sz w:val="20"/>
                      <w:szCs w:val="20"/>
                    </w:rPr>
                    <w:t>02/2013</w:t>
                  </w:r>
                  <w:r>
                    <w:rPr>
                      <w:rStyle w:val="span"/>
                      <w:rFonts w:ascii="Blinker" w:eastAsia="Blinker" w:hAnsi="Blinker" w:cs="Blinker"/>
                      <w:sz w:val="20"/>
                      <w:szCs w:val="20"/>
                    </w:rPr>
                    <w:t xml:space="preserve"> - </w:t>
                  </w:r>
                  <w:r>
                    <w:rPr>
                      <w:rStyle w:val="span"/>
                      <w:rFonts w:ascii="Blinker" w:eastAsia="Blinker" w:hAnsi="Blinker" w:cs="Blinker"/>
                      <w:sz w:val="20"/>
                      <w:szCs w:val="20"/>
                    </w:rPr>
                    <w:t>12/2019</w:t>
                  </w:r>
                </w:p>
                <w:p>
                  <w:pPr>
                    <w:pStyle w:val="documentdispBlock"/>
                    <w:pBdr>
                      <w:top w:val="none" w:sz="0" w:space="0" w:color="auto"/>
                      <w:left w:val="none" w:sz="0" w:space="0" w:color="auto"/>
                      <w:bottom w:val="none" w:sz="0" w:space="0" w:color="auto"/>
                      <w:right w:val="none" w:sz="0" w:space="0" w:color="auto"/>
                    </w:pBdr>
                    <w:spacing w:before="0" w:after="400" w:line="220" w:lineRule="atLeast"/>
                    <w:ind w:left="0" w:right="0"/>
                    <w:rPr>
                      <w:rStyle w:val="documentright-boxsectionrightpadding"/>
                      <w:rFonts w:ascii="Blinker" w:eastAsia="Blinker" w:hAnsi="Blinker" w:cs="Blinker"/>
                      <w:color w:val="2A2A2A"/>
                      <w:sz w:val="18"/>
                      <w:szCs w:val="18"/>
                      <w:bdr w:val="none" w:sz="0" w:space="0" w:color="auto"/>
                      <w:vertAlign w:val="baseline"/>
                    </w:rPr>
                  </w:pPr>
                </w:p>
              </w:tc>
            </w:tr>
          </w:tbl>
          <w:p>
            <w:pPr>
              <w:rPr>
                <w:vanish/>
              </w:rPr>
            </w:pPr>
          </w:p>
          <w:tbl>
            <w:tblPr>
              <w:tblStyle w:val="documentright-boxsection"/>
              <w:tblW w:w="0" w:type="auto"/>
              <w:tblCellSpacing w:w="0" w:type="dxa"/>
              <w:tblLayout w:type="fixed"/>
              <w:tblCellMar>
                <w:top w:w="0" w:type="dxa"/>
                <w:left w:w="0" w:type="dxa"/>
                <w:bottom w:w="0" w:type="dxa"/>
                <w:right w:w="0" w:type="dxa"/>
              </w:tblCellMar>
              <w:tblLook w:val="05E0"/>
            </w:tblPr>
            <w:tblGrid>
              <w:gridCol w:w="330"/>
              <w:gridCol w:w="520"/>
              <w:gridCol w:w="603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330" w:type="dxa"/>
                  <w:tcBorders>
                    <w:right w:val="single" w:sz="8" w:space="0" w:color="2A2A2A"/>
                  </w:tcBorders>
                  <w:noWrap w:val="0"/>
                  <w:tcMar>
                    <w:top w:w="0" w:type="dxa"/>
                    <w:left w:w="0" w:type="dxa"/>
                    <w:bottom w:w="0" w:type="dxa"/>
                    <w:right w:w="0" w:type="dxa"/>
                  </w:tcMar>
                  <w:vAlign w:val="top"/>
                  <w:hideMark/>
                </w:tcPr>
                <w:p>
                  <w:pPr>
                    <w:pStyle w:val="documentright-boxsectionleftpaddingParagraph"/>
                    <w:spacing w:line="220" w:lineRule="atLeast"/>
                    <w:ind w:left="0" w:right="0"/>
                    <w:rPr>
                      <w:rStyle w:val="documentright-boxsectionleftpadding"/>
                      <w:rFonts w:ascii="Blinker" w:eastAsia="Blinker" w:hAnsi="Blinker" w:cs="Blinker"/>
                      <w:color w:val="2A2A2A"/>
                      <w:sz w:val="18"/>
                      <w:szCs w:val="18"/>
                      <w:bdr w:val="none" w:sz="0" w:space="0" w:color="auto"/>
                      <w:vertAlign w:val="baseline"/>
                    </w:rPr>
                  </w:pPr>
                  <w:r>
                    <w:rPr>
                      <w:rStyle w:val="documentright-boxsectionleftpadding"/>
                      <w:rFonts w:ascii="Blinker" w:eastAsia="Blinker" w:hAnsi="Blinker" w:cs="Blinker"/>
                      <w:color w:val="2A2A2A"/>
                      <w:sz w:val="18"/>
                      <w:szCs w:val="18"/>
                      <w:bdr w:val="none" w:sz="0" w:space="0" w:color="auto"/>
                      <w:vertAlign w:val="baseline"/>
                    </w:rPr>
                    <w:t> </w:t>
                  </w:r>
                </w:p>
              </w:tc>
              <w:tc>
                <w:tcPr>
                  <w:tcW w:w="520" w:type="dxa"/>
                  <w:noWrap w:val="0"/>
                  <w:tcMar>
                    <w:top w:w="0" w:type="dxa"/>
                    <w:left w:w="0" w:type="dxa"/>
                    <w:bottom w:w="0" w:type="dxa"/>
                    <w:right w:w="0" w:type="dxa"/>
                  </w:tcMar>
                  <w:vAlign w:val="top"/>
                  <w:hideMark/>
                </w:tcPr>
                <w:p>
                  <w:pPr>
                    <w:pStyle w:val="documentright-boxsectionleftpaddingParagraph"/>
                    <w:spacing w:line="220" w:lineRule="atLeast"/>
                    <w:ind w:left="0" w:right="0"/>
                    <w:rPr>
                      <w:rStyle w:val="documentright-boxsectionleftpadding"/>
                      <w:rFonts w:ascii="Blinker" w:eastAsia="Blinker" w:hAnsi="Blinker" w:cs="Blinker"/>
                      <w:color w:val="2A2A2A"/>
                      <w:sz w:val="18"/>
                      <w:szCs w:val="18"/>
                      <w:bdr w:val="none" w:sz="0" w:space="0" w:color="auto"/>
                      <w:vertAlign w:val="baseline"/>
                    </w:rPr>
                  </w:pPr>
                  <w:r>
                    <w:rPr>
                      <w:rStyle w:val="documentright-boxsectionmiddlepadding"/>
                      <w:rFonts w:ascii="Blinker" w:eastAsia="Blinker" w:hAnsi="Blinker" w:cs="Blinker"/>
                      <w:color w:val="2A2A2A"/>
                      <w:sz w:val="18"/>
                      <w:szCs w:val="18"/>
                      <w:bdr w:val="none" w:sz="0" w:space="0" w:color="auto"/>
                      <w:vertAlign w:val="baseline"/>
                    </w:rPr>
                    <w:t> </w:t>
                  </w:r>
                </w:p>
              </w:tc>
              <w:tc>
                <w:tcPr>
                  <w:tcW w:w="6036" w:type="dxa"/>
                  <w:noWrap w:val="0"/>
                  <w:tcMar>
                    <w:top w:w="0" w:type="dxa"/>
                    <w:left w:w="0" w:type="dxa"/>
                    <w:bottom w:w="0" w:type="dxa"/>
                    <w:right w:w="0" w:type="dxa"/>
                  </w:tcMar>
                  <w:vAlign w:val="top"/>
                  <w:hideMark/>
                </w:tcPr>
                <w:p>
                  <w:pPr>
                    <w:pStyle w:val="documentsectionheading"/>
                    <w:pBdr>
                      <w:top w:val="none" w:sz="0" w:space="0" w:color="auto"/>
                      <w:left w:val="none" w:sz="0" w:space="0" w:color="auto"/>
                      <w:bottom w:val="none" w:sz="0" w:space="5" w:color="auto"/>
                      <w:right w:val="none" w:sz="0" w:space="0" w:color="auto"/>
                    </w:pBdr>
                    <w:spacing w:before="0" w:line="220" w:lineRule="atLeast"/>
                    <w:ind w:left="0" w:right="0"/>
                    <w:rPr>
                      <w:rStyle w:val="documentright-boxsectionrightpadding"/>
                      <w:rFonts w:ascii="Blinker" w:eastAsia="Blinker" w:hAnsi="Blinker" w:cs="Blinker"/>
                      <w:color w:val="2A2A2A"/>
                      <w:sz w:val="18"/>
                      <w:szCs w:val="18"/>
                      <w:bdr w:val="none" w:sz="0" w:space="0" w:color="auto"/>
                      <w:vertAlign w:val="baseline"/>
                    </w:rPr>
                  </w:pPr>
                  <w:r>
                    <w:rPr>
                      <w:rStyle w:val="documentright-boxsectionrightpadding"/>
                      <w:rFonts w:ascii="Blinker" w:eastAsia="Blinker" w:hAnsi="Blinker" w:cs="Blinker"/>
                      <w:color w:val="2A2A2A"/>
                      <w:sz w:val="18"/>
                      <w:szCs w:val="18"/>
                      <w:bdr w:val="none" w:sz="0" w:space="0" w:color="auto"/>
                      <w:vertAlign w:val="baseline"/>
                    </w:rPr>
                    <w:drawing>
                      <wp:anchor simplePos="0" relativeHeight="251663360" behindDoc="0" locked="0" layoutInCell="1" allowOverlap="1">
                        <wp:simplePos x="0" y="0"/>
                        <wp:positionH relativeFrom="column">
                          <wp:posOffset>-444500</wp:posOffset>
                        </wp:positionH>
                        <wp:positionV relativeFrom="paragraph">
                          <wp:posOffset>0</wp:posOffset>
                        </wp:positionV>
                        <wp:extent cx="241623" cy="229072"/>
                        <wp:wrapNone/>
                        <wp:docPr id="100019"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0"/>
                                </pic:cNvPicPr>
                              </pic:nvPicPr>
                              <pic:blipFill>
                                <a:blip xmlns:r="http://schemas.openxmlformats.org/officeDocument/2006/relationships" r:embed="rId11"/>
                                <a:stretch>
                                  <a:fillRect/>
                                </a:stretch>
                              </pic:blipFill>
                              <pic:spPr>
                                <a:xfrm>
                                  <a:off x="0" y="0"/>
                                  <a:ext cx="241623" cy="229072"/>
                                </a:xfrm>
                                <a:prstGeom prst="rect">
                                  <a:avLst/>
                                </a:prstGeom>
                              </pic:spPr>
                            </pic:pic>
                          </a:graphicData>
                        </a:graphic>
                      </wp:anchor>
                    </w:drawing>
                  </w:r>
                  <w:r>
                    <w:rPr>
                      <w:rStyle w:val="documentheadingsectiontitle"/>
                      <w:rFonts w:ascii="Blinker" w:eastAsia="Blinker" w:hAnsi="Blinker" w:cs="Blinker"/>
                      <w:b/>
                      <w:bCs/>
                      <w:caps/>
                      <w:color w:val="576D7B"/>
                      <w:spacing w:val="10"/>
                      <w:sz w:val="28"/>
                      <w:szCs w:val="28"/>
                      <w:bdr w:val="none" w:sz="0" w:space="0" w:color="auto"/>
                      <w:vertAlign w:val="baseline"/>
                    </w:rPr>
                    <w:t>Historial laboral</w:t>
                  </w:r>
                </w:p>
                <w:p>
                  <w:pPr>
                    <w:pStyle w:val="documentparasvgdiv"/>
                    <w:pBdr>
                      <w:top w:val="none" w:sz="0" w:space="0" w:color="auto"/>
                      <w:left w:val="none" w:sz="0" w:space="0" w:color="auto"/>
                      <w:bottom w:val="none" w:sz="0" w:space="0" w:color="auto"/>
                      <w:right w:val="none" w:sz="0" w:space="0" w:color="auto"/>
                    </w:pBdr>
                    <w:spacing w:before="0" w:after="0" w:line="20" w:lineRule="exact"/>
                    <w:ind w:left="0" w:right="0"/>
                    <w:rPr>
                      <w:rStyle w:val="documentright-boxsectionrightpadding"/>
                      <w:rFonts w:ascii="Blinker" w:eastAsia="Blinker" w:hAnsi="Blinker" w:cs="Blinker"/>
                      <w:color w:val="2A2A2A"/>
                      <w:sz w:val="18"/>
                      <w:szCs w:val="18"/>
                      <w:bdr w:val="none" w:sz="0" w:space="0" w:color="auto"/>
                      <w:vertAlign w:val="baseline"/>
                    </w:rPr>
                  </w:pPr>
                  <w:r>
                    <w:rPr>
                      <w:rStyle w:val="documentright-boxsectionrightpadding"/>
                      <w:rFonts w:ascii="Blinker" w:eastAsia="Blinker" w:hAnsi="Blinker" w:cs="Blinker"/>
                      <w:color w:val="2A2A2A"/>
                      <w:sz w:val="18"/>
                      <w:szCs w:val="18"/>
                      <w:bdr w:val="none" w:sz="0" w:space="0" w:color="auto"/>
                      <w:vertAlign w:val="baseline"/>
                    </w:rPr>
                    <w:drawing>
                      <wp:anchor simplePos="0" relativeHeight="251664384" behindDoc="0" locked="0" layoutInCell="1" allowOverlap="1">
                        <wp:simplePos x="0" y="0"/>
                        <wp:positionH relativeFrom="column">
                          <wp:posOffset>-368300</wp:posOffset>
                        </wp:positionH>
                        <wp:positionV relativeFrom="paragraph">
                          <wp:posOffset>76200</wp:posOffset>
                        </wp:positionV>
                        <wp:extent cx="88171" cy="64083"/>
                        <wp:wrapNone/>
                        <wp:docPr id="100021"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0"/>
                                </pic:cNvPicPr>
                              </pic:nvPicPr>
                              <pic:blipFill>
                                <a:blip xmlns:r="http://schemas.openxmlformats.org/officeDocument/2006/relationships" r:embed="rId10"/>
                                <a:stretch>
                                  <a:fillRect/>
                                </a:stretch>
                              </pic:blipFill>
                              <pic:spPr>
                                <a:xfrm>
                                  <a:off x="0" y="0"/>
                                  <a:ext cx="88171" cy="64083"/>
                                </a:xfrm>
                                <a:prstGeom prst="rect">
                                  <a:avLst/>
                                </a:prstGeom>
                              </pic:spPr>
                            </pic:pic>
                          </a:graphicData>
                        </a:graphic>
                      </wp:anchor>
                    </w:drawing>
                  </w:r>
                </w:p>
                <w:p>
                  <w:pPr>
                    <w:pStyle w:val="documentright-boxcompfont"/>
                    <w:pBdr>
                      <w:top w:val="none" w:sz="0" w:space="0" w:color="auto"/>
                      <w:left w:val="none" w:sz="0" w:space="0" w:color="auto"/>
                      <w:bottom w:val="none" w:sz="0" w:space="0" w:color="auto"/>
                      <w:right w:val="none" w:sz="0" w:space="0" w:color="auto"/>
                    </w:pBdr>
                    <w:spacing w:before="0" w:after="0" w:line="220" w:lineRule="atLeast"/>
                    <w:ind w:left="0" w:right="0"/>
                    <w:rPr>
                      <w:rStyle w:val="documentright-boxsectionrightpadding"/>
                      <w:rFonts w:ascii="Blinker" w:eastAsia="Blinker" w:hAnsi="Blinker" w:cs="Blinker"/>
                      <w:color w:val="2A2A2A"/>
                      <w:sz w:val="20"/>
                      <w:szCs w:val="20"/>
                      <w:bdr w:val="none" w:sz="0" w:space="0" w:color="auto"/>
                      <w:vertAlign w:val="baseline"/>
                    </w:rPr>
                  </w:pPr>
                  <w:r>
                    <w:rPr>
                      <w:rStyle w:val="documenttxtBold"/>
                      <w:rFonts w:ascii="Blinker" w:eastAsia="Blinker" w:hAnsi="Blinker" w:cs="Blinker"/>
                      <w:b/>
                      <w:bCs/>
                      <w:sz w:val="20"/>
                      <w:szCs w:val="20"/>
                    </w:rPr>
                    <w:t>Desarrollador front end</w:t>
                  </w:r>
                  <w:r>
                    <w:rPr>
                      <w:rStyle w:val="documentright-boxsectionrightpadding"/>
                      <w:rFonts w:ascii="Blinker" w:eastAsia="Blinker" w:hAnsi="Blinker" w:cs="Blinker"/>
                      <w:sz w:val="20"/>
                      <w:szCs w:val="20"/>
                      <w:bdr w:val="none" w:sz="0" w:space="0" w:color="auto"/>
                      <w:vertAlign w:val="baseline"/>
                    </w:rPr>
                    <w:t xml:space="preserve"> </w:t>
                  </w:r>
                  <w:r>
                    <w:rPr>
                      <w:rStyle w:val="span"/>
                      <w:rFonts w:ascii="Blinker" w:eastAsia="Blinker" w:hAnsi="Blinker" w:cs="Blinker"/>
                      <w:sz w:val="20"/>
                      <w:szCs w:val="20"/>
                    </w:rPr>
                    <w:t>web</w:t>
                  </w:r>
                  <w:r>
                    <w:rPr>
                      <w:rStyle w:val="documentright-boxsectionrightpadding"/>
                      <w:rFonts w:ascii="Blinker" w:eastAsia="Blinker" w:hAnsi="Blinker" w:cs="Blinker"/>
                      <w:sz w:val="20"/>
                      <w:szCs w:val="20"/>
                      <w:bdr w:val="none" w:sz="0" w:space="0" w:color="auto"/>
                      <w:vertAlign w:val="baseline"/>
                    </w:rPr>
                    <w:t xml:space="preserve"> </w:t>
                  </w:r>
                </w:p>
                <w:p>
                  <w:pPr>
                    <w:pStyle w:val="documentright-boxcompfont"/>
                    <w:pBdr>
                      <w:top w:val="none" w:sz="0" w:space="0" w:color="auto"/>
                      <w:left w:val="none" w:sz="0" w:space="0" w:color="auto"/>
                      <w:bottom w:val="none" w:sz="0" w:space="0" w:color="auto"/>
                      <w:right w:val="none" w:sz="0" w:space="0" w:color="auto"/>
                    </w:pBdr>
                    <w:spacing w:before="0" w:after="0" w:line="220" w:lineRule="atLeast"/>
                    <w:ind w:left="0" w:right="0"/>
                    <w:rPr>
                      <w:rStyle w:val="documentright-boxsectionrightpadding"/>
                      <w:rFonts w:ascii="Blinker" w:eastAsia="Blinker" w:hAnsi="Blinker" w:cs="Blinker"/>
                      <w:color w:val="2A2A2A"/>
                      <w:sz w:val="20"/>
                      <w:szCs w:val="20"/>
                      <w:bdr w:val="none" w:sz="0" w:space="0" w:color="auto"/>
                      <w:vertAlign w:val="baseline"/>
                    </w:rPr>
                  </w:pPr>
                  <w:r>
                    <w:rPr>
                      <w:rStyle w:val="span"/>
                      <w:rFonts w:ascii="Blinker" w:eastAsia="Blinker" w:hAnsi="Blinker" w:cs="Blinker"/>
                      <w:sz w:val="20"/>
                      <w:szCs w:val="20"/>
                    </w:rPr>
                    <w:t>04/2023</w:t>
                  </w:r>
                  <w:r>
                    <w:rPr>
                      <w:rStyle w:val="span"/>
                      <w:rFonts w:ascii="Blinker" w:eastAsia="Blinker" w:hAnsi="Blinker" w:cs="Blinker"/>
                      <w:sz w:val="20"/>
                      <w:szCs w:val="20"/>
                    </w:rPr>
                    <w:t xml:space="preserve"> - </w:t>
                  </w:r>
                  <w:r>
                    <w:rPr>
                      <w:rStyle w:val="span"/>
                      <w:rFonts w:ascii="Blinker" w:eastAsia="Blinker" w:hAnsi="Blinker" w:cs="Blinker"/>
                      <w:sz w:val="20"/>
                      <w:szCs w:val="20"/>
                    </w:rPr>
                    <w:t>11/2023</w:t>
                  </w:r>
                </w:p>
                <w:p>
                  <w:pPr>
                    <w:pStyle w:val="documentjoblineullinth-child1"/>
                    <w:numPr>
                      <w:ilvl w:val="0"/>
                      <w:numId w:val="1"/>
                    </w:numPr>
                    <w:spacing w:before="100" w:after="0" w:line="220" w:lineRule="atLeast"/>
                    <w:ind w:left="200" w:right="0" w:hanging="182"/>
                    <w:rPr>
                      <w:rStyle w:val="span"/>
                      <w:rFonts w:ascii="Blinker" w:eastAsia="Blinker" w:hAnsi="Blinker" w:cs="Blinker"/>
                      <w:color w:val="2A2A2A"/>
                      <w:sz w:val="18"/>
                      <w:szCs w:val="18"/>
                      <w:bdr w:val="none" w:sz="0" w:space="0" w:color="auto"/>
                      <w:vertAlign w:val="baseline"/>
                    </w:rPr>
                  </w:pPr>
                  <w:r>
                    <w:rPr>
                      <w:rStyle w:val="span"/>
                      <w:rFonts w:ascii="Blinker" w:eastAsia="Blinker" w:hAnsi="Blinker" w:cs="Blinker"/>
                      <w:color w:val="2A2A2A"/>
                      <w:sz w:val="18"/>
                      <w:szCs w:val="18"/>
                      <w:bdr w:val="none" w:sz="0" w:space="0" w:color="auto"/>
                      <w:vertAlign w:val="baseline"/>
                    </w:rPr>
                    <w:t>Maquetación y desarrollo web front-end.</w:t>
                  </w:r>
                </w:p>
                <w:p>
                  <w:pPr>
                    <w:pStyle w:val="documentulli"/>
                    <w:numPr>
                      <w:ilvl w:val="0"/>
                      <w:numId w:val="1"/>
                    </w:numPr>
                    <w:spacing w:after="0" w:line="220" w:lineRule="atLeast"/>
                    <w:ind w:left="200" w:right="0" w:hanging="182"/>
                    <w:rPr>
                      <w:rStyle w:val="span"/>
                      <w:rFonts w:ascii="Blinker" w:eastAsia="Blinker" w:hAnsi="Blinker" w:cs="Blinker"/>
                      <w:color w:val="2A2A2A"/>
                      <w:sz w:val="18"/>
                      <w:szCs w:val="18"/>
                      <w:bdr w:val="none" w:sz="0" w:space="0" w:color="auto"/>
                      <w:vertAlign w:val="baseline"/>
                    </w:rPr>
                  </w:pPr>
                  <w:r>
                    <w:rPr>
                      <w:rStyle w:val="span"/>
                      <w:rFonts w:ascii="Blinker" w:eastAsia="Blinker" w:hAnsi="Blinker" w:cs="Blinker"/>
                      <w:color w:val="2A2A2A"/>
                      <w:sz w:val="18"/>
                      <w:szCs w:val="18"/>
                      <w:bdr w:val="none" w:sz="0" w:space="0" w:color="auto"/>
                      <w:vertAlign w:val="baseline"/>
                    </w:rPr>
                    <w:t>Implementación de frameworks y bibliotecas populares como React,</w:t>
                  </w:r>
                </w:p>
                <w:p>
                  <w:pPr>
                    <w:pStyle w:val="documentulli"/>
                    <w:numPr>
                      <w:ilvl w:val="0"/>
                      <w:numId w:val="1"/>
                    </w:numPr>
                    <w:spacing w:after="400" w:line="220" w:lineRule="atLeast"/>
                    <w:ind w:left="200" w:right="0" w:hanging="182"/>
                    <w:rPr>
                      <w:rStyle w:val="span"/>
                      <w:rFonts w:ascii="Blinker" w:eastAsia="Blinker" w:hAnsi="Blinker" w:cs="Blinker"/>
                      <w:color w:val="2A2A2A"/>
                      <w:sz w:val="18"/>
                      <w:szCs w:val="18"/>
                      <w:bdr w:val="none" w:sz="0" w:space="0" w:color="auto"/>
                      <w:vertAlign w:val="baseline"/>
                    </w:rPr>
                  </w:pPr>
                  <w:r>
                    <w:rPr>
                      <w:rStyle w:val="span"/>
                      <w:rFonts w:ascii="Blinker" w:eastAsia="Blinker" w:hAnsi="Blinker" w:cs="Blinker"/>
                      <w:color w:val="2A2A2A"/>
                      <w:sz w:val="18"/>
                      <w:szCs w:val="18"/>
                      <w:bdr w:val="none" w:sz="0" w:space="0" w:color="auto"/>
                      <w:vertAlign w:val="baseline"/>
                    </w:rPr>
                    <w:t>Colaboración con equipos de diseño y back-end para lograr objetivos comunes.</w:t>
                  </w:r>
                </w:p>
              </w:tc>
            </w:tr>
          </w:tbl>
          <w:p>
            <w:pPr>
              <w:rPr>
                <w:vanish/>
              </w:rPr>
            </w:pPr>
          </w:p>
          <w:tbl>
            <w:tblPr>
              <w:tblStyle w:val="documentright-boxsection"/>
              <w:tblW w:w="0" w:type="auto"/>
              <w:tblCellSpacing w:w="0" w:type="dxa"/>
              <w:tblLayout w:type="fixed"/>
              <w:tblCellMar>
                <w:top w:w="0" w:type="dxa"/>
                <w:left w:w="0" w:type="dxa"/>
                <w:bottom w:w="0" w:type="dxa"/>
                <w:right w:w="0" w:type="dxa"/>
              </w:tblCellMar>
              <w:tblLook w:val="05E0"/>
            </w:tblPr>
            <w:tblGrid>
              <w:gridCol w:w="330"/>
              <w:gridCol w:w="520"/>
              <w:gridCol w:w="603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330" w:type="dxa"/>
                  <w:tcBorders>
                    <w:right w:val="single" w:sz="8" w:space="0" w:color="2A2A2A"/>
                  </w:tcBorders>
                  <w:noWrap w:val="0"/>
                  <w:tcMar>
                    <w:top w:w="0" w:type="dxa"/>
                    <w:left w:w="0" w:type="dxa"/>
                    <w:bottom w:w="0" w:type="dxa"/>
                    <w:right w:w="0" w:type="dxa"/>
                  </w:tcMar>
                  <w:vAlign w:val="top"/>
                  <w:hideMark/>
                </w:tcPr>
                <w:p>
                  <w:pPr>
                    <w:pStyle w:val="documentright-boxsectionleftpaddingParagraph"/>
                    <w:spacing w:line="220" w:lineRule="atLeast"/>
                    <w:ind w:left="0" w:right="0"/>
                    <w:rPr>
                      <w:rStyle w:val="documentright-boxsectionleftpadding"/>
                      <w:rFonts w:ascii="Blinker" w:eastAsia="Blinker" w:hAnsi="Blinker" w:cs="Blinker"/>
                      <w:color w:val="2A2A2A"/>
                      <w:sz w:val="18"/>
                      <w:szCs w:val="18"/>
                      <w:bdr w:val="none" w:sz="0" w:space="0" w:color="auto"/>
                      <w:vertAlign w:val="baseline"/>
                    </w:rPr>
                  </w:pPr>
                  <w:r>
                    <w:rPr>
                      <w:rStyle w:val="documentright-boxsectionleftpadding"/>
                      <w:rFonts w:ascii="Blinker" w:eastAsia="Blinker" w:hAnsi="Blinker" w:cs="Blinker"/>
                      <w:color w:val="2A2A2A"/>
                      <w:sz w:val="18"/>
                      <w:szCs w:val="18"/>
                      <w:bdr w:val="none" w:sz="0" w:space="0" w:color="auto"/>
                      <w:vertAlign w:val="baseline"/>
                    </w:rPr>
                    <w:t> </w:t>
                  </w:r>
                </w:p>
              </w:tc>
              <w:tc>
                <w:tcPr>
                  <w:tcW w:w="520" w:type="dxa"/>
                  <w:noWrap w:val="0"/>
                  <w:tcMar>
                    <w:top w:w="0" w:type="dxa"/>
                    <w:left w:w="0" w:type="dxa"/>
                    <w:bottom w:w="0" w:type="dxa"/>
                    <w:right w:w="0" w:type="dxa"/>
                  </w:tcMar>
                  <w:vAlign w:val="top"/>
                  <w:hideMark/>
                </w:tcPr>
                <w:p>
                  <w:pPr>
                    <w:pStyle w:val="documentright-boxsectionleftpaddingParagraph"/>
                    <w:spacing w:line="220" w:lineRule="atLeast"/>
                    <w:ind w:left="0" w:right="0"/>
                    <w:rPr>
                      <w:rStyle w:val="documentright-boxsectionleftpadding"/>
                      <w:rFonts w:ascii="Blinker" w:eastAsia="Blinker" w:hAnsi="Blinker" w:cs="Blinker"/>
                      <w:color w:val="2A2A2A"/>
                      <w:sz w:val="18"/>
                      <w:szCs w:val="18"/>
                      <w:bdr w:val="none" w:sz="0" w:space="0" w:color="auto"/>
                      <w:vertAlign w:val="baseline"/>
                    </w:rPr>
                  </w:pPr>
                  <w:r>
                    <w:rPr>
                      <w:rStyle w:val="documentright-boxsectionmiddlepadding"/>
                      <w:rFonts w:ascii="Blinker" w:eastAsia="Blinker" w:hAnsi="Blinker" w:cs="Blinker"/>
                      <w:color w:val="2A2A2A"/>
                      <w:sz w:val="18"/>
                      <w:szCs w:val="18"/>
                      <w:bdr w:val="none" w:sz="0" w:space="0" w:color="auto"/>
                      <w:vertAlign w:val="baseline"/>
                    </w:rPr>
                    <w:t> </w:t>
                  </w:r>
                </w:p>
              </w:tc>
              <w:tc>
                <w:tcPr>
                  <w:tcW w:w="6036" w:type="dxa"/>
                  <w:noWrap w:val="0"/>
                  <w:tcMar>
                    <w:top w:w="0" w:type="dxa"/>
                    <w:left w:w="0" w:type="dxa"/>
                    <w:bottom w:w="0" w:type="dxa"/>
                    <w:right w:w="0" w:type="dxa"/>
                  </w:tcMar>
                  <w:vAlign w:val="top"/>
                  <w:hideMark/>
                </w:tcPr>
                <w:p>
                  <w:pPr>
                    <w:pStyle w:val="documentsectionheading"/>
                    <w:pBdr>
                      <w:top w:val="none" w:sz="0" w:space="0" w:color="auto"/>
                      <w:left w:val="none" w:sz="0" w:space="0" w:color="auto"/>
                      <w:bottom w:val="none" w:sz="0" w:space="5" w:color="auto"/>
                      <w:right w:val="none" w:sz="0" w:space="0" w:color="auto"/>
                    </w:pBdr>
                    <w:spacing w:before="0" w:line="220" w:lineRule="atLeast"/>
                    <w:ind w:left="0" w:right="0"/>
                    <w:rPr>
                      <w:rStyle w:val="documentright-boxsectionrightpadding"/>
                      <w:rFonts w:ascii="Blinker" w:eastAsia="Blinker" w:hAnsi="Blinker" w:cs="Blinker"/>
                      <w:color w:val="2A2A2A"/>
                      <w:sz w:val="18"/>
                      <w:szCs w:val="18"/>
                      <w:bdr w:val="none" w:sz="0" w:space="0" w:color="auto"/>
                      <w:vertAlign w:val="baseline"/>
                    </w:rPr>
                  </w:pPr>
                  <w:r>
                    <w:rPr>
                      <w:rStyle w:val="documentright-boxsectionrightpadding"/>
                      <w:rFonts w:ascii="Blinker" w:eastAsia="Blinker" w:hAnsi="Blinker" w:cs="Blinker"/>
                      <w:color w:val="2A2A2A"/>
                      <w:sz w:val="18"/>
                      <w:szCs w:val="18"/>
                      <w:bdr w:val="none" w:sz="0" w:space="0" w:color="auto"/>
                      <w:vertAlign w:val="baseline"/>
                    </w:rPr>
                    <w:drawing>
                      <wp:anchor simplePos="0" relativeHeight="251665408" behindDoc="0" locked="0" layoutInCell="1" allowOverlap="1">
                        <wp:simplePos x="0" y="0"/>
                        <wp:positionH relativeFrom="column">
                          <wp:posOffset>-444500</wp:posOffset>
                        </wp:positionH>
                        <wp:positionV relativeFrom="paragraph">
                          <wp:posOffset>0</wp:posOffset>
                        </wp:positionV>
                        <wp:extent cx="241623" cy="229072"/>
                        <wp:wrapNone/>
                        <wp:docPr id="100023"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0"/>
                                </pic:cNvPicPr>
                              </pic:nvPicPr>
                              <pic:blipFill>
                                <a:blip xmlns:r="http://schemas.openxmlformats.org/officeDocument/2006/relationships" r:embed="rId12"/>
                                <a:stretch>
                                  <a:fillRect/>
                                </a:stretch>
                              </pic:blipFill>
                              <pic:spPr>
                                <a:xfrm>
                                  <a:off x="0" y="0"/>
                                  <a:ext cx="241623" cy="229072"/>
                                </a:xfrm>
                                <a:prstGeom prst="rect">
                                  <a:avLst/>
                                </a:prstGeom>
                              </pic:spPr>
                            </pic:pic>
                          </a:graphicData>
                        </a:graphic>
                      </wp:anchor>
                    </w:drawing>
                  </w:r>
                  <w:r>
                    <w:rPr>
                      <w:rStyle w:val="documentheadingsectiontitle"/>
                      <w:rFonts w:ascii="Blinker" w:eastAsia="Blinker" w:hAnsi="Blinker" w:cs="Blinker"/>
                      <w:b/>
                      <w:bCs/>
                      <w:caps/>
                      <w:color w:val="576D7B"/>
                      <w:spacing w:val="10"/>
                      <w:sz w:val="28"/>
                      <w:szCs w:val="28"/>
                      <w:bdr w:val="none" w:sz="0" w:space="0" w:color="auto"/>
                      <w:vertAlign w:val="baseline"/>
                    </w:rPr>
                    <w:t>Aptitudes</w:t>
                  </w:r>
                </w:p>
                <w:p>
                  <w:pPr>
                    <w:pStyle w:val="documentsinglecolumnnotadnlLnks"/>
                    <w:pBdr>
                      <w:top w:val="none" w:sz="0" w:space="0" w:color="auto"/>
                      <w:left w:val="none" w:sz="0" w:space="0" w:color="auto"/>
                      <w:bottom w:val="none" w:sz="0" w:space="0" w:color="auto"/>
                      <w:right w:val="none" w:sz="0" w:space="0" w:color="auto"/>
                    </w:pBdr>
                    <w:spacing w:before="0" w:line="20" w:lineRule="exact"/>
                    <w:ind w:left="0" w:right="0"/>
                    <w:rPr>
                      <w:rStyle w:val="documentright-boxsectionrightpadding"/>
                      <w:rFonts w:ascii="Blinker" w:eastAsia="Blinker" w:hAnsi="Blinker" w:cs="Blinker"/>
                      <w:color w:val="2A2A2A"/>
                      <w:sz w:val="18"/>
                      <w:szCs w:val="18"/>
                      <w:bdr w:val="none" w:sz="0" w:space="0" w:color="auto"/>
                      <w:vertAlign w:val="baseline"/>
                    </w:rPr>
                  </w:pPr>
                  <w:r>
                    <w:rPr>
                      <w:rStyle w:val="documentright-boxsectionrightpadding"/>
                      <w:rFonts w:ascii="Blinker" w:eastAsia="Blinker" w:hAnsi="Blinker" w:cs="Blinker"/>
                      <w:color w:val="2A2A2A"/>
                      <w:sz w:val="18"/>
                      <w:szCs w:val="18"/>
                      <w:bdr w:val="none" w:sz="0" w:space="0" w:color="auto"/>
                      <w:vertAlign w:val="baseline"/>
                    </w:rPr>
                    <w:drawing>
                      <wp:anchor simplePos="0" relativeHeight="251666432" behindDoc="0" locked="0" layoutInCell="1" allowOverlap="1">
                        <wp:simplePos x="0" y="0"/>
                        <wp:positionH relativeFrom="column">
                          <wp:posOffset>-368300</wp:posOffset>
                        </wp:positionH>
                        <wp:positionV relativeFrom="paragraph">
                          <wp:posOffset>76200</wp:posOffset>
                        </wp:positionV>
                        <wp:extent cx="88171" cy="64083"/>
                        <wp:wrapNone/>
                        <wp:docPr id="100025"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0"/>
                                </pic:cNvPicPr>
                              </pic:nvPicPr>
                              <pic:blipFill>
                                <a:blip xmlns:r="http://schemas.openxmlformats.org/officeDocument/2006/relationships" r:embed="rId10"/>
                                <a:stretch>
                                  <a:fillRect/>
                                </a:stretch>
                              </pic:blipFill>
                              <pic:spPr>
                                <a:xfrm>
                                  <a:off x="0" y="0"/>
                                  <a:ext cx="88171" cy="64083"/>
                                </a:xfrm>
                                <a:prstGeom prst="rect">
                                  <a:avLst/>
                                </a:prstGeom>
                              </pic:spPr>
                            </pic:pic>
                          </a:graphicData>
                        </a:graphic>
                      </wp:anchor>
                    </w:drawing>
                  </w:r>
                </w:p>
                <w:p>
                  <w:pPr>
                    <w:pStyle w:val="documentulli"/>
                    <w:numPr>
                      <w:ilvl w:val="0"/>
                      <w:numId w:val="2"/>
                    </w:numPr>
                    <w:spacing w:before="0" w:after="0" w:line="220" w:lineRule="atLeast"/>
                    <w:ind w:left="200" w:right="0" w:hanging="182"/>
                    <w:rPr>
                      <w:rStyle w:val="span"/>
                      <w:rFonts w:ascii="Blinker" w:eastAsia="Blinker" w:hAnsi="Blinker" w:cs="Blinker"/>
                      <w:color w:val="2A2A2A"/>
                      <w:sz w:val="18"/>
                      <w:szCs w:val="18"/>
                      <w:bdr w:val="none" w:sz="0" w:space="0" w:color="auto"/>
                      <w:vertAlign w:val="baseline"/>
                    </w:rPr>
                  </w:pPr>
                  <w:r>
                    <w:rPr>
                      <w:rStyle w:val="span"/>
                      <w:rFonts w:ascii="Blinker" w:eastAsia="Blinker" w:hAnsi="Blinker" w:cs="Blinker"/>
                      <w:color w:val="2A2A2A"/>
                      <w:sz w:val="18"/>
                      <w:szCs w:val="18"/>
                      <w:bdr w:val="none" w:sz="0" w:space="0" w:color="auto"/>
                      <w:vertAlign w:val="baseline"/>
                    </w:rPr>
                    <w:t>HTML, CSS, JS(typescript), SQL, Java, Node-js, React, Next.JS, SpringBoot</w:t>
                  </w:r>
                </w:p>
                <w:p>
                  <w:pPr>
                    <w:pStyle w:val="documentulli"/>
                    <w:numPr>
                      <w:ilvl w:val="0"/>
                      <w:numId w:val="2"/>
                    </w:numPr>
                    <w:spacing w:after="0" w:line="220" w:lineRule="atLeast"/>
                    <w:ind w:left="200" w:right="0" w:hanging="182"/>
                    <w:rPr>
                      <w:rStyle w:val="span"/>
                      <w:rFonts w:ascii="Blinker" w:eastAsia="Blinker" w:hAnsi="Blinker" w:cs="Blinker"/>
                      <w:color w:val="2A2A2A"/>
                      <w:sz w:val="18"/>
                      <w:szCs w:val="18"/>
                      <w:bdr w:val="none" w:sz="0" w:space="0" w:color="auto"/>
                      <w:vertAlign w:val="baseline"/>
                    </w:rPr>
                  </w:pPr>
                  <w:r>
                    <w:rPr>
                      <w:rStyle w:val="span"/>
                      <w:rFonts w:ascii="Blinker" w:eastAsia="Blinker" w:hAnsi="Blinker" w:cs="Blinker"/>
                      <w:color w:val="2A2A2A"/>
                      <w:sz w:val="18"/>
                      <w:szCs w:val="18"/>
                      <w:bdr w:val="none" w:sz="0" w:space="0" w:color="auto"/>
                      <w:vertAlign w:val="baseline"/>
                    </w:rPr>
                    <w:t>Git y GITHUB</w:t>
                  </w:r>
                </w:p>
                <w:p>
                  <w:pPr>
                    <w:pStyle w:val="documentulli"/>
                    <w:numPr>
                      <w:ilvl w:val="0"/>
                      <w:numId w:val="2"/>
                    </w:numPr>
                    <w:spacing w:after="0" w:line="220" w:lineRule="atLeast"/>
                    <w:ind w:left="200" w:right="0" w:hanging="182"/>
                    <w:rPr>
                      <w:rStyle w:val="span"/>
                      <w:rFonts w:ascii="Blinker" w:eastAsia="Blinker" w:hAnsi="Blinker" w:cs="Blinker"/>
                      <w:color w:val="2A2A2A"/>
                      <w:sz w:val="18"/>
                      <w:szCs w:val="18"/>
                      <w:bdr w:val="none" w:sz="0" w:space="0" w:color="auto"/>
                      <w:vertAlign w:val="baseline"/>
                    </w:rPr>
                  </w:pPr>
                  <w:r>
                    <w:rPr>
                      <w:rStyle w:val="span"/>
                      <w:rFonts w:ascii="Blinker" w:eastAsia="Blinker" w:hAnsi="Blinker" w:cs="Blinker"/>
                      <w:color w:val="2A2A2A"/>
                      <w:sz w:val="18"/>
                      <w:szCs w:val="18"/>
                      <w:bdr w:val="none" w:sz="0" w:space="0" w:color="auto"/>
                      <w:vertAlign w:val="baseline"/>
                    </w:rPr>
                    <w:t>Metodologia agiles (SCRUM)</w:t>
                  </w:r>
                </w:p>
                <w:p>
                  <w:pPr>
                    <w:pStyle w:val="documentulli"/>
                    <w:numPr>
                      <w:ilvl w:val="0"/>
                      <w:numId w:val="2"/>
                    </w:numPr>
                    <w:spacing w:after="0" w:line="220" w:lineRule="atLeast"/>
                    <w:ind w:left="200" w:right="0" w:hanging="182"/>
                    <w:rPr>
                      <w:rStyle w:val="span"/>
                      <w:rFonts w:ascii="Blinker" w:eastAsia="Blinker" w:hAnsi="Blinker" w:cs="Blinker"/>
                      <w:color w:val="2A2A2A"/>
                      <w:sz w:val="18"/>
                      <w:szCs w:val="18"/>
                      <w:bdr w:val="none" w:sz="0" w:space="0" w:color="auto"/>
                      <w:vertAlign w:val="baseline"/>
                    </w:rPr>
                  </w:pPr>
                  <w:r>
                    <w:rPr>
                      <w:rStyle w:val="span"/>
                      <w:rFonts w:ascii="Blinker" w:eastAsia="Blinker" w:hAnsi="Blinker" w:cs="Blinker"/>
                      <w:color w:val="2A2A2A"/>
                      <w:sz w:val="18"/>
                      <w:szCs w:val="18"/>
                      <w:bdr w:val="none" w:sz="0" w:space="0" w:color="auto"/>
                      <w:vertAlign w:val="baseline"/>
                    </w:rPr>
                    <w:t>Design Thinking y Diseño UX/UI</w:t>
                  </w:r>
                </w:p>
                <w:p>
                  <w:pPr>
                    <w:pStyle w:val="documentulli"/>
                    <w:numPr>
                      <w:ilvl w:val="0"/>
                      <w:numId w:val="2"/>
                    </w:numPr>
                    <w:spacing w:after="0" w:line="220" w:lineRule="atLeast"/>
                    <w:ind w:left="200" w:right="0" w:hanging="182"/>
                    <w:rPr>
                      <w:rStyle w:val="span"/>
                      <w:rFonts w:ascii="Blinker" w:eastAsia="Blinker" w:hAnsi="Blinker" w:cs="Blinker"/>
                      <w:color w:val="2A2A2A"/>
                      <w:sz w:val="18"/>
                      <w:szCs w:val="18"/>
                      <w:bdr w:val="none" w:sz="0" w:space="0" w:color="auto"/>
                      <w:vertAlign w:val="baseline"/>
                    </w:rPr>
                  </w:pPr>
                  <w:r>
                    <w:rPr>
                      <w:rStyle w:val="span"/>
                      <w:rFonts w:ascii="Blinker" w:eastAsia="Blinker" w:hAnsi="Blinker" w:cs="Blinker"/>
                      <w:color w:val="2A2A2A"/>
                      <w:sz w:val="18"/>
                      <w:szCs w:val="18"/>
                      <w:bdr w:val="none" w:sz="0" w:space="0" w:color="auto"/>
                      <w:vertAlign w:val="baseline"/>
                    </w:rPr>
                    <w:t>Infraestructura: contenedores(Docker) Y cloud computing</w:t>
                  </w:r>
                </w:p>
                <w:p>
                  <w:pPr>
                    <w:pStyle w:val="documentulli"/>
                    <w:numPr>
                      <w:ilvl w:val="0"/>
                      <w:numId w:val="3"/>
                    </w:numPr>
                    <w:spacing w:before="0" w:after="0" w:line="220" w:lineRule="atLeast"/>
                    <w:ind w:left="200" w:right="0" w:hanging="182"/>
                    <w:rPr>
                      <w:rStyle w:val="span"/>
                      <w:rFonts w:ascii="Blinker" w:eastAsia="Blinker" w:hAnsi="Blinker" w:cs="Blinker"/>
                      <w:color w:val="2A2A2A"/>
                      <w:sz w:val="18"/>
                      <w:szCs w:val="18"/>
                      <w:bdr w:val="none" w:sz="0" w:space="0" w:color="auto"/>
                      <w:vertAlign w:val="baseline"/>
                    </w:rPr>
                  </w:pPr>
                  <w:r>
                    <w:rPr>
                      <w:rStyle w:val="span"/>
                      <w:rFonts w:ascii="Blinker" w:eastAsia="Blinker" w:hAnsi="Blinker" w:cs="Blinker"/>
                      <w:color w:val="2A2A2A"/>
                      <w:sz w:val="18"/>
                      <w:szCs w:val="18"/>
                      <w:bdr w:val="none" w:sz="0" w:space="0" w:color="auto"/>
                      <w:vertAlign w:val="baseline"/>
                    </w:rPr>
                    <w:t>Conocimientos de frameworks</w:t>
                  </w:r>
                </w:p>
                <w:p>
                  <w:pPr>
                    <w:pStyle w:val="documentulli"/>
                    <w:numPr>
                      <w:ilvl w:val="0"/>
                      <w:numId w:val="3"/>
                    </w:numPr>
                    <w:spacing w:after="0" w:line="220" w:lineRule="atLeast"/>
                    <w:ind w:left="200" w:right="0" w:hanging="182"/>
                    <w:rPr>
                      <w:rStyle w:val="span"/>
                      <w:rFonts w:ascii="Blinker" w:eastAsia="Blinker" w:hAnsi="Blinker" w:cs="Blinker"/>
                      <w:color w:val="2A2A2A"/>
                      <w:sz w:val="18"/>
                      <w:szCs w:val="18"/>
                      <w:bdr w:val="none" w:sz="0" w:space="0" w:color="auto"/>
                      <w:vertAlign w:val="baseline"/>
                    </w:rPr>
                  </w:pPr>
                  <w:r>
                    <w:rPr>
                      <w:rStyle w:val="span"/>
                      <w:rFonts w:ascii="Blinker" w:eastAsia="Blinker" w:hAnsi="Blinker" w:cs="Blinker"/>
                      <w:color w:val="2A2A2A"/>
                      <w:sz w:val="18"/>
                      <w:szCs w:val="18"/>
                      <w:bdr w:val="none" w:sz="0" w:space="0" w:color="auto"/>
                      <w:vertAlign w:val="baseline"/>
                    </w:rPr>
                    <w:t>Automatización</w:t>
                  </w:r>
                </w:p>
                <w:p>
                  <w:pPr>
                    <w:pStyle w:val="documentulli"/>
                    <w:numPr>
                      <w:ilvl w:val="0"/>
                      <w:numId w:val="3"/>
                    </w:numPr>
                    <w:spacing w:after="0" w:line="220" w:lineRule="atLeast"/>
                    <w:ind w:left="200" w:right="0" w:hanging="182"/>
                    <w:rPr>
                      <w:rStyle w:val="span"/>
                      <w:rFonts w:ascii="Blinker" w:eastAsia="Blinker" w:hAnsi="Blinker" w:cs="Blinker"/>
                      <w:color w:val="2A2A2A"/>
                      <w:sz w:val="18"/>
                      <w:szCs w:val="18"/>
                      <w:bdr w:val="none" w:sz="0" w:space="0" w:color="auto"/>
                      <w:vertAlign w:val="baseline"/>
                    </w:rPr>
                  </w:pPr>
                  <w:r>
                    <w:rPr>
                      <w:rStyle w:val="span"/>
                      <w:rFonts w:ascii="Blinker" w:eastAsia="Blinker" w:hAnsi="Blinker" w:cs="Blinker"/>
                      <w:color w:val="2A2A2A"/>
                      <w:sz w:val="18"/>
                      <w:szCs w:val="18"/>
                      <w:bdr w:val="none" w:sz="0" w:space="0" w:color="auto"/>
                      <w:vertAlign w:val="baseline"/>
                    </w:rPr>
                    <w:t>Adaptabilidad</w:t>
                  </w:r>
                </w:p>
                <w:p>
                  <w:pPr>
                    <w:pStyle w:val="documentulli"/>
                    <w:numPr>
                      <w:ilvl w:val="0"/>
                      <w:numId w:val="3"/>
                    </w:numPr>
                    <w:spacing w:after="0" w:line="220" w:lineRule="atLeast"/>
                    <w:ind w:left="200" w:right="0" w:hanging="182"/>
                    <w:rPr>
                      <w:rStyle w:val="span"/>
                      <w:rFonts w:ascii="Blinker" w:eastAsia="Blinker" w:hAnsi="Blinker" w:cs="Blinker"/>
                      <w:color w:val="2A2A2A"/>
                      <w:sz w:val="18"/>
                      <w:szCs w:val="18"/>
                      <w:bdr w:val="none" w:sz="0" w:space="0" w:color="auto"/>
                      <w:vertAlign w:val="baseline"/>
                    </w:rPr>
                  </w:pPr>
                  <w:r>
                    <w:rPr>
                      <w:rStyle w:val="span"/>
                      <w:rFonts w:ascii="Blinker" w:eastAsia="Blinker" w:hAnsi="Blinker" w:cs="Blinker"/>
                      <w:color w:val="2A2A2A"/>
                      <w:sz w:val="18"/>
                      <w:szCs w:val="18"/>
                      <w:bdr w:val="none" w:sz="0" w:space="0" w:color="auto"/>
                      <w:vertAlign w:val="baseline"/>
                    </w:rPr>
                    <w:t>Profesionalidad y responsabilidad</w:t>
                  </w:r>
                </w:p>
                <w:p>
                  <w:pPr>
                    <w:pStyle w:val="documentulli"/>
                    <w:numPr>
                      <w:ilvl w:val="0"/>
                      <w:numId w:val="3"/>
                    </w:numPr>
                    <w:spacing w:after="400" w:line="220" w:lineRule="atLeast"/>
                    <w:ind w:left="200" w:right="0" w:hanging="182"/>
                    <w:rPr>
                      <w:rStyle w:val="span"/>
                      <w:rFonts w:ascii="Blinker" w:eastAsia="Blinker" w:hAnsi="Blinker" w:cs="Blinker"/>
                      <w:color w:val="2A2A2A"/>
                      <w:sz w:val="18"/>
                      <w:szCs w:val="18"/>
                      <w:bdr w:val="none" w:sz="0" w:space="0" w:color="auto"/>
                      <w:vertAlign w:val="baseline"/>
                    </w:rPr>
                  </w:pPr>
                  <w:r>
                    <w:rPr>
                      <w:rStyle w:val="span"/>
                      <w:rFonts w:ascii="Blinker" w:eastAsia="Blinker" w:hAnsi="Blinker" w:cs="Blinker"/>
                      <w:color w:val="2A2A2A"/>
                      <w:sz w:val="18"/>
                      <w:szCs w:val="18"/>
                      <w:bdr w:val="none" w:sz="0" w:space="0" w:color="auto"/>
                      <w:vertAlign w:val="baseline"/>
                    </w:rPr>
                    <w:t>Páginas web dinámicas</w:t>
                  </w:r>
                </w:p>
              </w:tc>
            </w:tr>
          </w:tbl>
          <w:p>
            <w:pPr>
              <w:rPr>
                <w:vanish/>
              </w:rPr>
            </w:pPr>
          </w:p>
          <w:tbl>
            <w:tblPr>
              <w:tblStyle w:val="documentright-boxsection"/>
              <w:tblW w:w="0" w:type="auto"/>
              <w:tblCellSpacing w:w="0" w:type="dxa"/>
              <w:tblLayout w:type="fixed"/>
              <w:tblCellMar>
                <w:top w:w="0" w:type="dxa"/>
                <w:left w:w="0" w:type="dxa"/>
                <w:bottom w:w="0" w:type="dxa"/>
                <w:right w:w="0" w:type="dxa"/>
              </w:tblCellMar>
              <w:tblLook w:val="05E0"/>
            </w:tblPr>
            <w:tblGrid>
              <w:gridCol w:w="330"/>
              <w:gridCol w:w="520"/>
              <w:gridCol w:w="603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330" w:type="dxa"/>
                  <w:tcBorders>
                    <w:right w:val="single" w:sz="8" w:space="0" w:color="2A2A2A"/>
                  </w:tcBorders>
                  <w:noWrap w:val="0"/>
                  <w:tcMar>
                    <w:top w:w="0" w:type="dxa"/>
                    <w:left w:w="0" w:type="dxa"/>
                    <w:bottom w:w="0" w:type="dxa"/>
                    <w:right w:w="0" w:type="dxa"/>
                  </w:tcMar>
                  <w:vAlign w:val="top"/>
                  <w:hideMark/>
                </w:tcPr>
                <w:p>
                  <w:pPr>
                    <w:pStyle w:val="documentright-boxsectionleftpaddingParagraph"/>
                    <w:spacing w:line="220" w:lineRule="atLeast"/>
                    <w:ind w:left="0" w:right="0"/>
                    <w:rPr>
                      <w:rStyle w:val="documentright-boxsectionleftpadding"/>
                      <w:rFonts w:ascii="Blinker" w:eastAsia="Blinker" w:hAnsi="Blinker" w:cs="Blinker"/>
                      <w:color w:val="2A2A2A"/>
                      <w:sz w:val="18"/>
                      <w:szCs w:val="18"/>
                      <w:bdr w:val="none" w:sz="0" w:space="0" w:color="auto"/>
                      <w:vertAlign w:val="baseline"/>
                    </w:rPr>
                  </w:pPr>
                  <w:r>
                    <w:rPr>
                      <w:rStyle w:val="documentright-boxsectionleftpadding"/>
                      <w:rFonts w:ascii="Blinker" w:eastAsia="Blinker" w:hAnsi="Blinker" w:cs="Blinker"/>
                      <w:color w:val="2A2A2A"/>
                      <w:sz w:val="18"/>
                      <w:szCs w:val="18"/>
                      <w:bdr w:val="none" w:sz="0" w:space="0" w:color="auto"/>
                      <w:vertAlign w:val="baseline"/>
                    </w:rPr>
                    <w:t> </w:t>
                  </w:r>
                </w:p>
              </w:tc>
              <w:tc>
                <w:tcPr>
                  <w:tcW w:w="520" w:type="dxa"/>
                  <w:noWrap w:val="0"/>
                  <w:tcMar>
                    <w:top w:w="0" w:type="dxa"/>
                    <w:left w:w="0" w:type="dxa"/>
                    <w:bottom w:w="0" w:type="dxa"/>
                    <w:right w:w="0" w:type="dxa"/>
                  </w:tcMar>
                  <w:vAlign w:val="top"/>
                  <w:hideMark/>
                </w:tcPr>
                <w:p>
                  <w:pPr>
                    <w:pStyle w:val="documentright-boxsectionleftpaddingParagraph"/>
                    <w:spacing w:line="220" w:lineRule="atLeast"/>
                    <w:ind w:left="0" w:right="0"/>
                    <w:rPr>
                      <w:rStyle w:val="documentright-boxsectionleftpadding"/>
                      <w:rFonts w:ascii="Blinker" w:eastAsia="Blinker" w:hAnsi="Blinker" w:cs="Blinker"/>
                      <w:color w:val="2A2A2A"/>
                      <w:sz w:val="18"/>
                      <w:szCs w:val="18"/>
                      <w:bdr w:val="none" w:sz="0" w:space="0" w:color="auto"/>
                      <w:vertAlign w:val="baseline"/>
                    </w:rPr>
                  </w:pPr>
                  <w:r>
                    <w:rPr>
                      <w:rStyle w:val="documentright-boxsectionmiddlepadding"/>
                      <w:rFonts w:ascii="Blinker" w:eastAsia="Blinker" w:hAnsi="Blinker" w:cs="Blinker"/>
                      <w:color w:val="2A2A2A"/>
                      <w:sz w:val="18"/>
                      <w:szCs w:val="18"/>
                      <w:bdr w:val="none" w:sz="0" w:space="0" w:color="auto"/>
                      <w:vertAlign w:val="baseline"/>
                    </w:rPr>
                    <w:t> </w:t>
                  </w:r>
                </w:p>
              </w:tc>
              <w:tc>
                <w:tcPr>
                  <w:tcW w:w="6036" w:type="dxa"/>
                  <w:noWrap w:val="0"/>
                  <w:tcMar>
                    <w:top w:w="0" w:type="dxa"/>
                    <w:left w:w="0" w:type="dxa"/>
                    <w:bottom w:w="0" w:type="dxa"/>
                    <w:right w:w="0" w:type="dxa"/>
                  </w:tcMar>
                  <w:vAlign w:val="top"/>
                  <w:hideMark/>
                </w:tcPr>
                <w:p>
                  <w:pPr>
                    <w:pStyle w:val="documentsectionheading"/>
                    <w:pBdr>
                      <w:top w:val="none" w:sz="0" w:space="0" w:color="auto"/>
                      <w:left w:val="none" w:sz="0" w:space="0" w:color="auto"/>
                      <w:bottom w:val="none" w:sz="0" w:space="5" w:color="auto"/>
                      <w:right w:val="none" w:sz="0" w:space="0" w:color="auto"/>
                    </w:pBdr>
                    <w:spacing w:before="0" w:line="220" w:lineRule="atLeast"/>
                    <w:ind w:left="0" w:right="0"/>
                    <w:rPr>
                      <w:rStyle w:val="documentright-boxsectionrightpadding"/>
                      <w:rFonts w:ascii="Blinker" w:eastAsia="Blinker" w:hAnsi="Blinker" w:cs="Blinker"/>
                      <w:color w:val="2A2A2A"/>
                      <w:sz w:val="18"/>
                      <w:szCs w:val="18"/>
                      <w:bdr w:val="none" w:sz="0" w:space="0" w:color="auto"/>
                      <w:vertAlign w:val="baseline"/>
                    </w:rPr>
                  </w:pPr>
                  <w:r>
                    <w:rPr>
                      <w:rStyle w:val="documentright-boxsectionrightpadding"/>
                      <w:rFonts w:ascii="Blinker" w:eastAsia="Blinker" w:hAnsi="Blinker" w:cs="Blinker"/>
                      <w:color w:val="2A2A2A"/>
                      <w:sz w:val="18"/>
                      <w:szCs w:val="18"/>
                      <w:bdr w:val="none" w:sz="0" w:space="0" w:color="auto"/>
                      <w:vertAlign w:val="baseline"/>
                    </w:rPr>
                    <w:drawing>
                      <wp:anchor simplePos="0" relativeHeight="251667456" behindDoc="0" locked="0" layoutInCell="1" allowOverlap="1">
                        <wp:simplePos x="0" y="0"/>
                        <wp:positionH relativeFrom="column">
                          <wp:posOffset>-444500</wp:posOffset>
                        </wp:positionH>
                        <wp:positionV relativeFrom="paragraph">
                          <wp:posOffset>0</wp:posOffset>
                        </wp:positionV>
                        <wp:extent cx="228938" cy="229072"/>
                        <wp:wrapNone/>
                        <wp:docPr id="100027"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0"/>
                                </pic:cNvPicPr>
                              </pic:nvPicPr>
                              <pic:blipFill>
                                <a:blip xmlns:r="http://schemas.openxmlformats.org/officeDocument/2006/relationships" r:embed="rId13"/>
                                <a:stretch>
                                  <a:fillRect/>
                                </a:stretch>
                              </pic:blipFill>
                              <pic:spPr>
                                <a:xfrm>
                                  <a:off x="0" y="0"/>
                                  <a:ext cx="228938" cy="229072"/>
                                </a:xfrm>
                                <a:prstGeom prst="rect">
                                  <a:avLst/>
                                </a:prstGeom>
                              </pic:spPr>
                            </pic:pic>
                          </a:graphicData>
                        </a:graphic>
                      </wp:anchor>
                    </w:drawing>
                  </w:r>
                  <w:r>
                    <w:rPr>
                      <w:rStyle w:val="documentright-boxsectionrightpadding"/>
                      <w:rFonts w:ascii="Blinker" w:eastAsia="Blinker" w:hAnsi="Blinker" w:cs="Blinker"/>
                      <w:color w:val="2A2A2A"/>
                      <w:sz w:val="18"/>
                      <w:szCs w:val="18"/>
                      <w:bdr w:val="none" w:sz="0" w:space="0" w:color="auto"/>
                      <w:vertAlign w:val="baseline"/>
                    </w:rPr>
                    <w:drawing>
                      <wp:anchor simplePos="0" relativeHeight="251668480" behindDoc="0" locked="0" layoutInCell="1" allowOverlap="1">
                        <wp:simplePos x="0" y="0"/>
                        <wp:positionH relativeFrom="column">
                          <wp:posOffset>-444500</wp:posOffset>
                        </wp:positionH>
                        <wp:positionV relativeFrom="paragraph">
                          <wp:posOffset>0</wp:posOffset>
                        </wp:positionV>
                        <wp:extent cx="228938" cy="229072"/>
                        <wp:wrapNone/>
                        <wp:docPr id="100029"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0"/>
                                </pic:cNvPicPr>
                              </pic:nvPicPr>
                              <pic:blipFill>
                                <a:blip xmlns:r="http://schemas.openxmlformats.org/officeDocument/2006/relationships" r:embed="rId14"/>
                                <a:stretch>
                                  <a:fillRect/>
                                </a:stretch>
                              </pic:blipFill>
                              <pic:spPr>
                                <a:xfrm>
                                  <a:off x="0" y="0"/>
                                  <a:ext cx="228938" cy="229072"/>
                                </a:xfrm>
                                <a:prstGeom prst="rect">
                                  <a:avLst/>
                                </a:prstGeom>
                              </pic:spPr>
                            </pic:pic>
                          </a:graphicData>
                        </a:graphic>
                      </wp:anchor>
                    </w:drawing>
                  </w:r>
                  <w:r>
                    <w:rPr>
                      <w:rStyle w:val="documentheadingsectiontitle"/>
                      <w:rFonts w:ascii="Blinker" w:eastAsia="Blinker" w:hAnsi="Blinker" w:cs="Blinker"/>
                      <w:b/>
                      <w:bCs/>
                      <w:caps/>
                      <w:color w:val="576D7B"/>
                      <w:spacing w:val="10"/>
                      <w:sz w:val="28"/>
                      <w:szCs w:val="28"/>
                      <w:bdr w:val="none" w:sz="0" w:space="0" w:color="auto"/>
                      <w:vertAlign w:val="baseline"/>
                    </w:rPr>
                    <w:t>proyectos</w:t>
                  </w:r>
                </w:p>
                <w:p>
                  <w:pPr>
                    <w:pStyle w:val="documentparasvgdiv"/>
                    <w:pBdr>
                      <w:top w:val="none" w:sz="0" w:space="0" w:color="auto"/>
                      <w:left w:val="none" w:sz="0" w:space="0" w:color="auto"/>
                      <w:bottom w:val="none" w:sz="0" w:space="0" w:color="auto"/>
                      <w:right w:val="none" w:sz="0" w:space="0" w:color="auto"/>
                    </w:pBdr>
                    <w:spacing w:before="0" w:after="0" w:line="20" w:lineRule="exact"/>
                    <w:ind w:left="0" w:right="0"/>
                    <w:rPr>
                      <w:rStyle w:val="documentright-boxsectionrightpadding"/>
                      <w:rFonts w:ascii="Blinker" w:eastAsia="Blinker" w:hAnsi="Blinker" w:cs="Blinker"/>
                      <w:color w:val="2A2A2A"/>
                      <w:sz w:val="18"/>
                      <w:szCs w:val="18"/>
                      <w:bdr w:val="none" w:sz="0" w:space="0" w:color="auto"/>
                      <w:vertAlign w:val="baseline"/>
                    </w:rPr>
                  </w:pPr>
                  <w:r>
                    <w:rPr>
                      <w:rStyle w:val="documentright-boxsectionrightpadding"/>
                      <w:rFonts w:ascii="Blinker" w:eastAsia="Blinker" w:hAnsi="Blinker" w:cs="Blinker"/>
                      <w:color w:val="2A2A2A"/>
                      <w:sz w:val="18"/>
                      <w:szCs w:val="18"/>
                      <w:bdr w:val="none" w:sz="0" w:space="0" w:color="auto"/>
                      <w:vertAlign w:val="baseline"/>
                    </w:rPr>
                    <w:drawing>
                      <wp:anchor simplePos="0" relativeHeight="251669504" behindDoc="0" locked="0" layoutInCell="1" allowOverlap="1">
                        <wp:simplePos x="0" y="0"/>
                        <wp:positionH relativeFrom="column">
                          <wp:posOffset>-368300</wp:posOffset>
                        </wp:positionH>
                        <wp:positionV relativeFrom="paragraph">
                          <wp:posOffset>76200</wp:posOffset>
                        </wp:positionV>
                        <wp:extent cx="88171" cy="64083"/>
                        <wp:wrapNone/>
                        <wp:docPr id="100031"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0"/>
                                </pic:cNvPicPr>
                              </pic:nvPicPr>
                              <pic:blipFill>
                                <a:blip xmlns:r="http://schemas.openxmlformats.org/officeDocument/2006/relationships" r:embed="rId10"/>
                                <a:stretch>
                                  <a:fillRect/>
                                </a:stretch>
                              </pic:blipFill>
                              <pic:spPr>
                                <a:xfrm>
                                  <a:off x="0" y="0"/>
                                  <a:ext cx="88171" cy="64083"/>
                                </a:xfrm>
                                <a:prstGeom prst="rect">
                                  <a:avLst/>
                                </a:prstGeom>
                              </pic:spPr>
                            </pic:pic>
                          </a:graphicData>
                        </a:graphic>
                      </wp:anchor>
                    </w:drawing>
                  </w:r>
                </w:p>
                <w:p>
                  <w:pPr>
                    <w:pStyle w:val="p"/>
                    <w:spacing w:before="0" w:after="0" w:line="220" w:lineRule="atLeast"/>
                    <w:ind w:left="0" w:right="0"/>
                    <w:rPr>
                      <w:rStyle w:val="documentright-boxsectionrightpadding"/>
                      <w:rFonts w:ascii="Blinker" w:eastAsia="Blinker" w:hAnsi="Blinker" w:cs="Blinker"/>
                      <w:color w:val="2A2A2A"/>
                      <w:sz w:val="18"/>
                      <w:szCs w:val="18"/>
                      <w:bdr w:val="none" w:sz="0" w:space="0" w:color="auto"/>
                      <w:vertAlign w:val="baseline"/>
                    </w:rPr>
                  </w:pPr>
                  <w:r>
                    <w:rPr>
                      <w:rStyle w:val="documentright-boxsectionrightpadding"/>
                      <w:rFonts w:ascii="Blinker" w:eastAsia="Blinker" w:hAnsi="Blinker" w:cs="Blinker"/>
                      <w:color w:val="2A2A2A"/>
                      <w:sz w:val="18"/>
                      <w:szCs w:val="18"/>
                      <w:bdr w:val="none" w:sz="0" w:space="0" w:color="auto"/>
                      <w:vertAlign w:val="baseline"/>
                    </w:rPr>
                    <w:t>. clinica odontologica</w:t>
                  </w:r>
                </w:p>
                <w:p>
                  <w:pPr>
                    <w:pStyle w:val="p"/>
                    <w:spacing w:before="0" w:after="0" w:line="220" w:lineRule="atLeast"/>
                    <w:ind w:left="0" w:right="0"/>
                    <w:rPr>
                      <w:rStyle w:val="documentright-boxsectionrightpadding"/>
                      <w:rFonts w:ascii="Blinker" w:eastAsia="Blinker" w:hAnsi="Blinker" w:cs="Blinker"/>
                      <w:color w:val="2A2A2A"/>
                      <w:sz w:val="18"/>
                      <w:szCs w:val="18"/>
                      <w:bdr w:val="none" w:sz="0" w:space="0" w:color="auto"/>
                      <w:vertAlign w:val="baseline"/>
                    </w:rPr>
                  </w:pPr>
                  <w:r>
                    <w:rPr>
                      <w:rStyle w:val="documentright-boxsectionrightpadding"/>
                      <w:rFonts w:ascii="Blinker" w:eastAsia="Blinker" w:hAnsi="Blinker" w:cs="Blinker"/>
                      <w:color w:val="2A2A2A"/>
                      <w:sz w:val="18"/>
                      <w:szCs w:val="18"/>
                      <w:bdr w:val="none" w:sz="0" w:space="0" w:color="auto"/>
                      <w:vertAlign w:val="baseline"/>
                    </w:rPr>
                    <w:t>.api de clinica</w:t>
                  </w:r>
                </w:p>
                <w:p>
                  <w:pPr>
                    <w:pStyle w:val="p"/>
                    <w:spacing w:before="0" w:after="0" w:line="220" w:lineRule="atLeast"/>
                    <w:ind w:left="0" w:right="0"/>
                    <w:rPr>
                      <w:rStyle w:val="documentright-boxsectionrightpadding"/>
                      <w:rFonts w:ascii="Blinker" w:eastAsia="Blinker" w:hAnsi="Blinker" w:cs="Blinker"/>
                      <w:color w:val="2A2A2A"/>
                      <w:sz w:val="18"/>
                      <w:szCs w:val="18"/>
                      <w:bdr w:val="none" w:sz="0" w:space="0" w:color="auto"/>
                      <w:vertAlign w:val="baseline"/>
                    </w:rPr>
                  </w:pPr>
                  <w:r>
                    <w:rPr>
                      <w:rStyle w:val="documentright-boxsectionrightpadding"/>
                      <w:rFonts w:ascii="Blinker" w:eastAsia="Blinker" w:hAnsi="Blinker" w:cs="Blinker"/>
                      <w:color w:val="2A2A2A"/>
                      <w:sz w:val="18"/>
                      <w:szCs w:val="18"/>
                      <w:bdr w:val="none" w:sz="0" w:space="0" w:color="auto"/>
                      <w:vertAlign w:val="baseline"/>
                    </w:rPr>
                    <w:t>.final front-end</w:t>
                  </w:r>
                </w:p>
                <w:p>
                  <w:pPr>
                    <w:pStyle w:val="p"/>
                    <w:spacing w:before="0" w:after="0" w:line="220" w:lineRule="atLeast"/>
                    <w:ind w:left="0" w:right="0"/>
                    <w:rPr>
                      <w:rStyle w:val="documentright-boxsectionrightpadding"/>
                      <w:rFonts w:ascii="Blinker" w:eastAsia="Blinker" w:hAnsi="Blinker" w:cs="Blinker"/>
                      <w:color w:val="2A2A2A"/>
                      <w:sz w:val="18"/>
                      <w:szCs w:val="18"/>
                      <w:bdr w:val="none" w:sz="0" w:space="0" w:color="auto"/>
                      <w:vertAlign w:val="baseline"/>
                    </w:rPr>
                  </w:pPr>
                  <w:r>
                    <w:rPr>
                      <w:rStyle w:val="documentright-boxsectionrightpadding"/>
                      <w:rFonts w:ascii="Blinker" w:eastAsia="Blinker" w:hAnsi="Blinker" w:cs="Blinker"/>
                      <w:color w:val="2A2A2A"/>
                      <w:sz w:val="18"/>
                      <w:szCs w:val="18"/>
                      <w:bdr w:val="none" w:sz="0" w:space="0" w:color="auto"/>
                      <w:vertAlign w:val="baseline"/>
                    </w:rPr>
                    <w:t>.app de notas</w:t>
                  </w:r>
                </w:p>
              </w:tc>
            </w:tr>
          </w:tbl>
          <w:p>
            <w:pPr>
              <w:rPr>
                <w:rStyle w:val="span"/>
                <w:rFonts w:ascii="Blinker" w:eastAsia="Blinker" w:hAnsi="Blinker" w:cs="Blinker"/>
                <w:b/>
                <w:bCs/>
                <w:caps w:val="0"/>
              </w:rPr>
            </w:pPr>
          </w:p>
        </w:tc>
        <w:tc>
          <w:tcPr>
            <w:tcW w:w="500" w:type="dxa"/>
            <w:tcMar>
              <w:top w:w="600" w:type="dxa"/>
              <w:left w:w="0" w:type="dxa"/>
              <w:bottom w:w="600" w:type="dxa"/>
              <w:right w:w="0" w:type="dxa"/>
            </w:tcMar>
            <w:vAlign w:val="bottom"/>
            <w:hideMark/>
          </w:tcPr>
          <w:p>
            <w:pPr>
              <w:pStyle w:val="documentsidepaddingcellParagraph"/>
              <w:pBdr>
                <w:top w:val="none" w:sz="0" w:space="0" w:color="auto"/>
                <w:left w:val="none" w:sz="0" w:space="0" w:color="auto"/>
                <w:bottom w:val="none" w:sz="0" w:space="0" w:color="auto"/>
                <w:right w:val="none" w:sz="0" w:space="0" w:color="auto"/>
              </w:pBdr>
              <w:spacing w:line="220" w:lineRule="atLeast"/>
              <w:ind w:left="0" w:right="0"/>
              <w:textAlignment w:val="auto"/>
              <w:rPr>
                <w:rStyle w:val="documentsidepaddingcell"/>
                <w:rFonts w:ascii="Blinker" w:eastAsia="Blinker" w:hAnsi="Blinker" w:cs="Blinker"/>
                <w:color w:val="2A2A2A"/>
                <w:sz w:val="18"/>
                <w:szCs w:val="18"/>
                <w:bdr w:val="none" w:sz="0" w:space="0" w:color="auto"/>
                <w:vertAlign w:val="baseline"/>
              </w:rPr>
            </w:pPr>
          </w:p>
        </w:tc>
      </w:tr>
    </w:tb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rPr>
          <w:rFonts w:ascii="Blinker" w:eastAsia="Blinker" w:hAnsi="Blinker" w:cs="Blinker"/>
          <w:color w:val="2A2A2A"/>
          <w:sz w:val="18"/>
          <w:szCs w:val="18"/>
          <w:bdr w:val="none" w:sz="0" w:space="0" w:color="auto"/>
          <w:vertAlign w:val="baseline"/>
        </w:rPr>
      </w:pPr>
      <w:r>
        <w:rPr>
          <w:color w:val="FFFFFF"/>
          <w:sz w:val="2"/>
        </w:rPr>
        <w:t>.</w:t>
      </w:r>
    </w:p>
    <w:sectPr>
      <w:headerReference w:type="default" r:id="rId15"/>
      <w:footerReference w:type="default" r:id="rId16"/>
      <w:pgSz w:w="11906" w:h="16838"/>
      <w:pgMar w:top="0" w:right="0" w:bottom="0" w:left="0" w:header="0" w:footer="0"/>
      <w:cols w:space="720"/>
    </w:sectPr>
  </w:body>
</w:document>
</file>

<file path=word/fontTable.xml><?xml version="1.0" encoding="utf-8"?>
<w:fonts xmlns:r="http://schemas.openxmlformats.org/officeDocument/2006/relationships" xmlns:w="http://schemas.openxmlformats.org/wordprocessingml/2006/main">
  <w:font w:name="Blinker">
    <w:charset w:val="00"/>
    <w:family w:val="auto"/>
    <w:pitch w:val="default"/>
    <w:sig w:usb0="00000000" w:usb1="00000000" w:usb2="00000000" w:usb3="00000000" w:csb0="00000001" w:csb1="00000000"/>
    <w:embedRegular r:id="rId1" w:fontKey="{3CF672F3-5B52-4C2B-AC0A-32B92E0DAF35}"/>
    <w:embedBold r:id="rId2" w:fontKey="{82C7D3DB-17D2-439A-BE13-CB3F8DD699A4}"/>
  </w:font>
  <w:font w:name="Courier New">
    <w:charset w:val="00"/>
    <w:family w:val="auto"/>
    <w:pitch w:val="default"/>
  </w:font>
  <w:font w:name="Symbol">
    <w:charset w:val="00"/>
    <w:family w:val="auto"/>
    <w:pitch w:val="default"/>
  </w:font>
  <w:font w:name="Times New Roman">
    <w:charset w:val="00"/>
    <w:family w:val="auto"/>
    <w:pitch w:val="default"/>
  </w:font>
  <w:font w:name="Wingdings">
    <w:charset w:val="00"/>
    <w:family w:val="auto"/>
    <w:pitch w:val="default"/>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Wingdings" w:hAnsi="Wingdings"/>
        <w:color w:val="576D7B"/>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Wingdings" w:hAnsi="Wingdings"/>
        <w:color w:val="576D7B"/>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Wingdings" w:hAnsi="Wingdings"/>
        <w:color w:val="576D7B"/>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48"/>
      <w:szCs w:val="48"/>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36"/>
      <w:szCs w:val="36"/>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8"/>
      <w:szCs w:val="28"/>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0"/>
      <w:szCs w:val="20"/>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16"/>
      <w:szCs w:val="16"/>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paragraph" w:customStyle="1" w:styleId="documentfontsize">
    <w:name w:val="document_fontsize"/>
    <w:basedOn w:val="Normal"/>
    <w:rPr>
      <w:sz w:val="18"/>
      <w:szCs w:val="18"/>
    </w:rPr>
  </w:style>
  <w:style w:type="character" w:customStyle="1" w:styleId="documentsidepaddingcell">
    <w:name w:val="document_sidepaddingcell"/>
    <w:basedOn w:val="DefaultParagraphFont"/>
  </w:style>
  <w:style w:type="character" w:customStyle="1" w:styleId="documentleft-box">
    <w:name w:val="document_left-box"/>
    <w:basedOn w:val="DefaultParagraphFont"/>
    <w:rPr>
      <w:shd w:val="clear" w:color="auto" w:fill="576D7B"/>
    </w:rPr>
  </w:style>
  <w:style w:type="paragraph" w:customStyle="1" w:styleId="documentleft-boxsectionnth-child1">
    <w:name w:val="document_left-box_section_nth-child(1)"/>
    <w:basedOn w:val="Normal"/>
    <w:pPr>
      <w:pBdr>
        <w:top w:val="none" w:sz="0" w:space="0" w:color="auto"/>
        <w:left w:val="none" w:sz="0" w:space="0" w:color="auto"/>
        <w:bottom w:val="none" w:sz="0" w:space="0" w:color="auto"/>
        <w:right w:val="none" w:sz="0" w:space="0" w:color="auto"/>
      </w:pBdr>
    </w:pPr>
    <w:rPr>
      <w:bdr w:val="none" w:sz="0" w:space="0" w:color="auto"/>
    </w:rPr>
  </w:style>
  <w:style w:type="paragraph" w:customStyle="1" w:styleId="documentsectionSECTIONPICTparagraphnth-last-child1">
    <w:name w:val="document_section_SECTION_PICT_paragraph_nth-last-child(1)"/>
    <w:basedOn w:val="Normal"/>
  </w:style>
  <w:style w:type="paragraph" w:customStyle="1" w:styleId="documentPICTPic">
    <w:name w:val="document_PICTPic"/>
    <w:basedOn w:val="Normal"/>
    <w:pPr>
      <w:jc w:val="center"/>
    </w:pPr>
  </w:style>
  <w:style w:type="paragraph" w:customStyle="1" w:styleId="documentPICTPicfield">
    <w:name w:val="document_PICTPic_field"/>
    <w:basedOn w:val="Normal"/>
    <w:pPr>
      <w:jc w:val="center"/>
    </w:pPr>
  </w:style>
  <w:style w:type="character" w:customStyle="1" w:styleId="documentPICTPicimg">
    <w:name w:val="document_PICTPic_img"/>
    <w:basedOn w:val="DefaultParagraphFont"/>
  </w:style>
  <w:style w:type="paragraph" w:customStyle="1" w:styleId="documentleft-boxsectionnth-child1section">
    <w:name w:val="document_left-box_section_nth-child(1) + section"/>
    <w:basedOn w:val="Normal"/>
    <w:pPr>
      <w:pBdr>
        <w:top w:val="none" w:sz="0" w:space="0" w:color="auto"/>
      </w:pBdr>
    </w:pPr>
  </w:style>
  <w:style w:type="paragraph" w:customStyle="1" w:styleId="sectionleftgapdiv">
    <w:name w:val="section_leftgapdiv"/>
    <w:basedOn w:val="Normal"/>
    <w:pPr>
      <w:spacing w:line="0" w:lineRule="atLeast"/>
    </w:pPr>
    <w:rPr>
      <w:sz w:val="0"/>
      <w:szCs w:val="0"/>
    </w:rPr>
  </w:style>
  <w:style w:type="character" w:customStyle="1" w:styleId="sectionleftgapdivCharacter">
    <w:name w:val="section_leftgapdiv Character"/>
    <w:basedOn w:val="DefaultParagraphFont"/>
    <w:rPr>
      <w:sz w:val="0"/>
      <w:szCs w:val="0"/>
    </w:rPr>
  </w:style>
  <w:style w:type="paragraph" w:customStyle="1" w:styleId="documentleft-boxsectionnth-child1sectionbordertable">
    <w:name w:val="document_left-box_section_nth-child(1) + section_bordertable"/>
    <w:basedOn w:val="Normal"/>
    <w:rPr>
      <w:vanish/>
    </w:rPr>
  </w:style>
  <w:style w:type="character" w:customStyle="1" w:styleId="documentleft-boxbordercell">
    <w:name w:val="document_left-box_bordercell"/>
    <w:basedOn w:val="DefaultParagraphFont"/>
  </w:style>
  <w:style w:type="paragraph" w:customStyle="1" w:styleId="documentleft-boxSECTIONCNTCheading">
    <w:name w:val="document_left-box_SECTION_CNTC_heading"/>
    <w:basedOn w:val="Normal"/>
  </w:style>
  <w:style w:type="character" w:customStyle="1" w:styleId="documentheadingsectiontitle">
    <w:name w:val="document_heading_sectiontitle"/>
    <w:basedOn w:val="DefaultParagraphFont"/>
  </w:style>
  <w:style w:type="paragraph" w:customStyle="1" w:styleId="documentleft-boxSECTIONCNTCfirstparagraph">
    <w:name w:val="document_left-box_SECTION_CNTC_firstparagraph"/>
    <w:basedOn w:val="Normal"/>
  </w:style>
  <w:style w:type="character" w:customStyle="1" w:styleId="documentleft-boxiconSvg">
    <w:name w:val="document_left-box_iconSvg"/>
    <w:basedOn w:val="DefaultParagraphFont"/>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character" w:customStyle="1" w:styleId="divCharacter">
    <w:name w:val="div Character"/>
    <w:basedOn w:val="DefaultParagraphFont"/>
    <w:rPr>
      <w:bdr w:val="none" w:sz="0" w:space="0" w:color="auto"/>
      <w:vertAlign w:val="baseline"/>
    </w:rPr>
  </w:style>
  <w:style w:type="character" w:customStyle="1" w:styleId="documentaddressicoTxt">
    <w:name w:val="document_address_icoTxt"/>
    <w:basedOn w:val="DefaultParagraphFont"/>
  </w:style>
  <w:style w:type="character" w:customStyle="1" w:styleId="span">
    <w:name w:val="span"/>
    <w:basedOn w:val="DefaultParagraphFont"/>
    <w:rPr>
      <w:bdr w:val="none" w:sz="0" w:space="0" w:color="auto"/>
      <w:vertAlign w:val="baseline"/>
    </w:rPr>
  </w:style>
  <w:style w:type="table" w:customStyle="1" w:styleId="documentaddress">
    <w:name w:val="document_address"/>
    <w:basedOn w:val="TableNormal"/>
    <w:tblPr/>
  </w:style>
  <w:style w:type="paragraph" w:customStyle="1" w:styleId="documentleft-boxSECTIONALNK">
    <w:name w:val="document_left-box_SECTION_ALNK"/>
    <w:basedOn w:val="Normal"/>
    <w:pPr>
      <w:pBdr>
        <w:top w:val="none" w:sz="0" w:space="0" w:color="auto"/>
        <w:left w:val="none" w:sz="0" w:space="0" w:color="auto"/>
        <w:bottom w:val="none" w:sz="0" w:space="0" w:color="auto"/>
        <w:right w:val="none" w:sz="0" w:space="0" w:color="auto"/>
      </w:pBdr>
    </w:pPr>
    <w:rPr>
      <w:bdr w:val="none" w:sz="0" w:space="0" w:color="auto"/>
    </w:rPr>
  </w:style>
  <w:style w:type="paragraph" w:customStyle="1" w:styleId="sectionalnkgap">
    <w:name w:val="section_alnkgap"/>
    <w:basedOn w:val="Normal"/>
    <w:pPr>
      <w:spacing w:line="0" w:lineRule="atLeast"/>
    </w:pPr>
    <w:rPr>
      <w:sz w:val="0"/>
      <w:szCs w:val="0"/>
    </w:rPr>
  </w:style>
  <w:style w:type="character" w:customStyle="1" w:styleId="sectionalnkgapCharacter">
    <w:name w:val="section_alnkgap Character"/>
    <w:basedOn w:val="DefaultParagraphFont"/>
    <w:rPr>
      <w:sz w:val="0"/>
      <w:szCs w:val="0"/>
    </w:rPr>
  </w:style>
  <w:style w:type="paragraph" w:customStyle="1" w:styleId="documentsectionparagraphnth-last-child1">
    <w:name w:val="document_section_paragraph_nth-last-child(1)"/>
    <w:basedOn w:val="Normal"/>
  </w:style>
  <w:style w:type="paragraph" w:customStyle="1" w:styleId="documentleft-boxsinglecolumn">
    <w:name w:val="document_left-box_singlecolumn"/>
    <w:basedOn w:val="Normal"/>
  </w:style>
  <w:style w:type="paragraph" w:customStyle="1" w:styleId="documentadnlLnksli">
    <w:name w:val="document_adnlLnks_li"/>
    <w:basedOn w:val="Normal"/>
    <w:pPr>
      <w:pBdr>
        <w:top w:val="none" w:sz="0" w:space="0" w:color="auto"/>
        <w:left w:val="none" w:sz="0" w:space="0" w:color="auto"/>
        <w:bottom w:val="none" w:sz="0" w:space="0" w:color="auto"/>
        <w:right w:val="none" w:sz="0" w:space="0" w:color="auto"/>
      </w:pBdr>
    </w:pPr>
  </w:style>
  <w:style w:type="paragraph" w:customStyle="1" w:styleId="documentadnlLnkslinth-last-child1">
    <w:name w:val="document_adnlLnks_li_nth-last-child(1)"/>
    <w:basedOn w:val="Normal"/>
  </w:style>
  <w:style w:type="paragraph" w:customStyle="1" w:styleId="documentleft-boxSECTIONCNTCsectionnotSECTIONALNK">
    <w:name w:val="document_left-box_SECTION_CNTC ~ section_not(.SECTION_ALNK)"/>
    <w:basedOn w:val="Normal"/>
  </w:style>
  <w:style w:type="paragraph" w:customStyle="1" w:styleId="documentleft-boxbordercellParagraph">
    <w:name w:val="document_left-box_bordercell Paragraph"/>
    <w:basedOn w:val="Normal"/>
    <w:pPr>
      <w:pBdr>
        <w:top w:val="single" w:sz="8" w:space="0" w:color="FFFFFF"/>
        <w:bottom w:val="none" w:sz="0" w:space="0" w:color="auto"/>
      </w:pBdr>
    </w:pPr>
  </w:style>
  <w:style w:type="table" w:customStyle="1" w:styleId="documentbordertable">
    <w:name w:val="document_bordertable"/>
    <w:basedOn w:val="TableNormal"/>
    <w:tblPr/>
  </w:style>
  <w:style w:type="paragraph" w:customStyle="1" w:styleId="documentsectionleftpadding">
    <w:name w:val="document_sectionleftpadding"/>
    <w:basedOn w:val="Normal"/>
    <w:rPr>
      <w:vanish/>
    </w:rPr>
  </w:style>
  <w:style w:type="paragraph" w:customStyle="1" w:styleId="documentsectionmiddlepadding">
    <w:name w:val="document_sectionmiddlepadding"/>
    <w:basedOn w:val="Normal"/>
    <w:rPr>
      <w:vanish/>
    </w:rPr>
  </w:style>
  <w:style w:type="paragraph" w:customStyle="1" w:styleId="documentsectionrightpadding">
    <w:name w:val="document_sectionrightpadding"/>
    <w:basedOn w:val="Normal"/>
  </w:style>
  <w:style w:type="paragraph" w:customStyle="1" w:styleId="documentsectionheading">
    <w:name w:val="document_section_heading"/>
    <w:basedOn w:val="Normal"/>
    <w:pPr>
      <w:pBdr>
        <w:bottom w:val="none" w:sz="0" w:space="5" w:color="auto"/>
      </w:pBdr>
    </w:pPr>
  </w:style>
  <w:style w:type="paragraph" w:customStyle="1" w:styleId="documentlangSecparagraph">
    <w:name w:val="document_langSec_paragraph"/>
    <w:basedOn w:val="Normal"/>
  </w:style>
  <w:style w:type="paragraph" w:customStyle="1" w:styleId="documentlangSecsinglecolumn">
    <w:name w:val="document_langSec_singlecolumn"/>
    <w:basedOn w:val="Normal"/>
  </w:style>
  <w:style w:type="character" w:customStyle="1" w:styleId="documentlangSecfieldany">
    <w:name w:val="document_langSec_field_any"/>
    <w:basedOn w:val="DefaultParagraphFont"/>
  </w:style>
  <w:style w:type="paragraph" w:customStyle="1" w:styleId="documentratingBar">
    <w:name w:val="document_ratingBar"/>
    <w:basedOn w:val="Normal"/>
    <w:pPr>
      <w:spacing w:line="200" w:lineRule="atLeast"/>
    </w:pPr>
  </w:style>
  <w:style w:type="character" w:customStyle="1" w:styleId="documentratingBarCharacter">
    <w:name w:val="document_ratingBar Character"/>
    <w:basedOn w:val="DefaultParagraphFont"/>
  </w:style>
  <w:style w:type="paragraph" w:customStyle="1" w:styleId="documentleft-boxparasvgdiv">
    <w:name w:val="document_left-box_parasvgdiv"/>
    <w:basedOn w:val="Normal"/>
    <w:rPr>
      <w:vanish/>
    </w:rPr>
  </w:style>
  <w:style w:type="paragraph" w:customStyle="1" w:styleId="documentsummarysinglecolumn">
    <w:name w:val="document_summary_singlecolumn"/>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paragraph" w:customStyle="1" w:styleId="documentsidepaddingcellParagraph">
    <w:name w:val="document_sidepaddingcell Paragraph"/>
    <w:basedOn w:val="Normal"/>
    <w:pPr>
      <w:pBdr>
        <w:top w:val="none" w:sz="0" w:space="30" w:color="auto"/>
        <w:bottom w:val="none" w:sz="0" w:space="30" w:color="auto"/>
      </w:pBdr>
    </w:pPr>
  </w:style>
  <w:style w:type="character" w:customStyle="1" w:styleId="documentright-box">
    <w:name w:val="document_right-box"/>
    <w:basedOn w:val="DefaultParagraphFont"/>
  </w:style>
  <w:style w:type="paragraph" w:customStyle="1" w:styleId="documentright-boxsectionnth-child1">
    <w:name w:val="document_right-box_section_nth-child(1)"/>
    <w:basedOn w:val="Normal"/>
    <w:pPr>
      <w:pBdr>
        <w:top w:val="none" w:sz="0" w:space="0" w:color="auto"/>
        <w:left w:val="none" w:sz="0" w:space="0" w:color="auto"/>
        <w:bottom w:val="none" w:sz="0" w:space="0" w:color="auto"/>
        <w:right w:val="none" w:sz="0" w:space="0" w:color="auto"/>
      </w:pBdr>
    </w:pPr>
    <w:rPr>
      <w:bdr w:val="none" w:sz="0" w:space="0" w:color="auto"/>
    </w:rPr>
  </w:style>
  <w:style w:type="paragraph" w:customStyle="1" w:styleId="documentright-boxsectionnth-child1firstparagraph">
    <w:name w:val="document_right-box_section_nth-child(1)_firstparagraph"/>
    <w:basedOn w:val="Normal"/>
  </w:style>
  <w:style w:type="paragraph" w:customStyle="1" w:styleId="documentname">
    <w:name w:val="document_name"/>
    <w:basedOn w:val="Normal"/>
    <w:pPr>
      <w:pBdr>
        <w:bottom w:val="none" w:sz="0" w:space="4" w:color="auto"/>
      </w:pBdr>
      <w:spacing w:line="700" w:lineRule="atLeast"/>
    </w:pPr>
    <w:rPr>
      <w:b/>
      <w:bCs/>
      <w:caps w:val="0"/>
      <w:color w:val="576D7B"/>
      <w:sz w:val="58"/>
      <w:szCs w:val="58"/>
    </w:rPr>
  </w:style>
  <w:style w:type="character" w:customStyle="1" w:styleId="documentright-boxsectionleftpadding">
    <w:name w:val="document_right-box_sectionleftpadding"/>
    <w:basedOn w:val="DefaultParagraphFont"/>
  </w:style>
  <w:style w:type="paragraph" w:customStyle="1" w:styleId="documentright-boxsectionleftpaddingParagraph">
    <w:name w:val="document_right-box_sectionleftpadding Paragraph"/>
    <w:basedOn w:val="Normal"/>
    <w:pPr>
      <w:pBdr>
        <w:right w:val="single" w:sz="8" w:space="0" w:color="2A2A2A"/>
      </w:pBdr>
    </w:pPr>
  </w:style>
  <w:style w:type="character" w:customStyle="1" w:styleId="documentright-boxsectionmiddlepadding">
    <w:name w:val="document_right-box_sectionmiddlepadding"/>
    <w:basedOn w:val="DefaultParagraphFont"/>
  </w:style>
  <w:style w:type="character" w:customStyle="1" w:styleId="documentright-boxsectionrightpadding">
    <w:name w:val="document_right-box_sectionrightpadding"/>
    <w:basedOn w:val="DefaultParagraphFont"/>
  </w:style>
  <w:style w:type="character" w:customStyle="1" w:styleId="documentright-boxheadingiconSvg">
    <w:name w:val="document_right-box_heading_iconSvg"/>
    <w:basedOn w:val="DefaultParagraphFont"/>
  </w:style>
  <w:style w:type="paragraph" w:customStyle="1" w:styleId="documentright-boxparagraph">
    <w:name w:val="document_right-box_paragraph"/>
    <w:basedOn w:val="Normal"/>
  </w:style>
  <w:style w:type="paragraph" w:customStyle="1" w:styleId="documentparasvgdiv">
    <w:name w:val="document_parasvgdiv"/>
    <w:basedOn w:val="Normal"/>
  </w:style>
  <w:style w:type="paragraph" w:customStyle="1" w:styleId="documentsinglecolumnnotadnlLnks">
    <w:name w:val="document_singlecolumn_not(.adnlLnks)"/>
    <w:basedOn w:val="Normal"/>
  </w:style>
  <w:style w:type="paragraph" w:customStyle="1" w:styleId="documentright-boxcompfont">
    <w:name w:val="document_right-box_compfont"/>
    <w:basedOn w:val="Normal"/>
    <w:rPr>
      <w:color w:val="2A2A2A"/>
    </w:rPr>
  </w:style>
  <w:style w:type="character" w:customStyle="1" w:styleId="documenttxtBold">
    <w:name w:val="document_txtBold"/>
    <w:basedOn w:val="DefaultParagraphFont"/>
    <w:rPr>
      <w:b/>
      <w:bCs/>
    </w:rPr>
  </w:style>
  <w:style w:type="paragraph" w:customStyle="1" w:styleId="documentdispBlock">
    <w:name w:val="document_dispBlock"/>
    <w:basedOn w:val="Normal"/>
  </w:style>
  <w:style w:type="table" w:customStyle="1" w:styleId="documentright-boxsectionnth-child1section">
    <w:name w:val="document_right-box_section_nth-child(1) + section"/>
    <w:basedOn w:val="TableNormal"/>
    <w:tblPr/>
  </w:style>
  <w:style w:type="paragraph" w:customStyle="1" w:styleId="documentjoblineullinth-child1">
    <w:name w:val="document_jobline_ul_li_nth-child(1)"/>
    <w:basedOn w:val="Normal"/>
  </w:style>
  <w:style w:type="paragraph" w:customStyle="1" w:styleId="documentulli">
    <w:name w:val="document_ul_li"/>
    <w:basedOn w:val="Normal"/>
  </w:style>
  <w:style w:type="table" w:customStyle="1" w:styleId="documentright-boxsection">
    <w:name w:val="document_right-box_section"/>
    <w:basedOn w:val="TableNormal"/>
    <w:tblPr/>
  </w:style>
  <w:style w:type="character" w:customStyle="1" w:styleId="singlecolumnspanpaddedlinenth-child1">
    <w:name w:val="singlecolumn_span_paddedline_nth-child(1)"/>
    <w:basedOn w:val="DefaultParagraphFont"/>
  </w:style>
  <w:style w:type="paragraph" w:customStyle="1" w:styleId="documentright-boxsectionnth-last-child1paragraphnth-last-child1">
    <w:name w:val="document_right-box_section_nth-last-child(1)_paragraph_nth-last-child(1)"/>
    <w:basedOn w:val="Normal"/>
  </w:style>
  <w:style w:type="table" w:customStyle="1" w:styleId="documentparentContainer">
    <w:name w:val="document_parentContainer"/>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header" Target="header1.xml" /><Relationship Id="rId16" Type="http://schemas.openxmlformats.org/officeDocument/2006/relationships/footer" Target="footer1.xm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Nahuel  Soaje</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fb9d4aea-6990-469d-be30-e61a0d1578f7</vt:lpwstr>
  </property>
  <property fmtid="{D5CDD505-2E9C-101B-9397-08002B2CF9AE}" pid="3" name="x1ye=0">
    <vt:lpwstr>OGwAAB+LCAAAAAAABAAUmrW6g1AQhB+IAgheIsHdocPdnae/uUWKhHzInt2ZfwD+QzMcgqMshvA8+/2yMMEgHPXFYILEMezz3TUMQ0dwDuw3gKPNF4jWGsIIuQt7wt1jFeYM0qqsam04VSjYkou46TR6upvSFrY06UwwZtPttvSt2xJjP+UdvQ0EFfUs8Chz5YevyfsIeWhBpQ4VWQtgj/DrjSR5ziS+4weuUrPouMciTHTEO8Yvcj+/k/LM5YX</vt:lpwstr>
  </property>
  <property fmtid="{D5CDD505-2E9C-101B-9397-08002B2CF9AE}" pid="4" name="x1ye=1">
    <vt:lpwstr>EWHJfA40dzeYugElFLKVZHrGrdver3HFlqLxoz/KrZKAnRPo2g4R0FPOZlwjGkxVGanFUbNQrqxEhL4JVh3FAQcs+lM9BtY5gfV36ThwwxD9YC5z+9+IWo7o8+QI9GfUrjZ8oSlUEVyFNgm7kU8PlMpnAxg5hlEaOAFE1gM2fYgKVNIJ58+FZxTF562gBTKaeOTwWVkGvElv3hmVowkdhiQ+si71e6Km96onl5AQDhgq+phfd7kfhC6R96VB7zX</vt:lpwstr>
  </property>
  <property fmtid="{D5CDD505-2E9C-101B-9397-08002B2CF9AE}" pid="5" name="x1ye=10">
    <vt:lpwstr>DZWkUgr7a5q778ps7ps6q8vt6wFjWyxhXo+TGJBe0qhsC3Z3eYEmQE4xwuczOXfsbWINt6jElpMpkYiwalW22zf8dhji9tuZR4d2eBbnAQN+pIfeFB2e9gURt0RMaJ3oZwiFrND5o7CEuwG3nh+nwkSZ/F5iJ/Jy45r7Cobz5sY8AngnUj+Cx35m3OVCErOjZaL/j0JyMLxaHi7e8XAyCKsYeGV8Q/xYKgBuO4I8fnmrsQFzXg3Ma2hddhRnJt4</vt:lpwstr>
  </property>
  <property fmtid="{D5CDD505-2E9C-101B-9397-08002B2CF9AE}" pid="6" name="x1ye=100">
    <vt:lpwstr>DOMeCpZAXv5igPb9O+LKG8Ne3pwc4ywMAbs7HXFv+ODtoimge+Iujo37XI9ZKVv3EBdPrVBkrR+VTIy65Ha1pcussVZt2q0QVtFfAU9Y194TyYPWLR6eIiF9vnymFZE5h9Hw5ZmBSnjFOBu0Jxyk9YoZOBSWI4rzsqzx2MFIPNNv3qoebckhuaV0TEkjgZhAAwfhHyD5jFSPjsQXLZsikoiibTok89wSMmcU7nGx5w4SicqhpI+S7JMDWhosKEO</vt:lpwstr>
  </property>
  <property fmtid="{D5CDD505-2E9C-101B-9397-08002B2CF9AE}" pid="7" name="x1ye=101">
    <vt:lpwstr>gyP2rxx7wZX7sFTzGE73xZKxKkRX1mC9Qmmnapf2w/LbZ9BcaCbmC0y7VPUppl345yHYFbRBitPCf4/DhxA8CdSD6J/jcJdd5OOjDNs4b1NFIDDjQYaJ9zRyt2fcyA0iFb0MUKZefH49JbPMxem750BiyTK1MU8xDvlVjVh/bUmOeLTQ3ZP++la3bEROGXMWdrsmc83xlobNqko4JWfHVqD1odNwLs2YXWqc602X2GK6sPnfhrXNyebTLfB+Iv/</vt:lpwstr>
  </property>
  <property fmtid="{D5CDD505-2E9C-101B-9397-08002B2CF9AE}" pid="8" name="x1ye=102">
    <vt:lpwstr>9VqIz0KxPm2YfHCUkPrhkHPRnX/94rHT16tTjMfiKSB7OIlUc0JbOE0X23zu9YD9DHUdaISO1yYZDKvEgDGa0pm2WOg2LLCzK5fQnXBP5iofkoae7SUnyoORZXKS2ozi8TUeqegQ9Pno2PBH1DKQChdMVMFAbAoJRpgWLsIKare6f084UoTyCCWCvCdU/Hy235UubIQxOzO1OYMpd74xa8DYnv/MZdSwoU5ur4G6N7NuZ8PrUuqaYQ2SqWZ0YDY</vt:lpwstr>
  </property>
  <property fmtid="{D5CDD505-2E9C-101B-9397-08002B2CF9AE}" pid="9" name="x1ye=103">
    <vt:lpwstr>KIFtY0wdta/W9mon4GFSl1P6oGM6VWQe9Cd2ivbTlS1HD6yCtmjAS6pXVDpmQswjZexfLlXhH+j1xG8XhXU1PDm2ZCbCfVmy5dfi770WJv5eOEOtGTQ/c7sN/kdjPWxDVpem40p93RGL5L3u/ZK7ka5nl3snrHnuSMUooyEC6Qd7ScegC08+seGeZrodw5OaNX3n7mmwNkkd0tC2xOdp3ceLJSKogOqPXxYSHPbsIHAK1lfi9v3fj196+9SzNA0</vt:lpwstr>
  </property>
  <property fmtid="{D5CDD505-2E9C-101B-9397-08002B2CF9AE}" pid="10" name="x1ye=104">
    <vt:lpwstr>76CVzNywIjgtWwqA8Fg0fYf/+nBx1ui3lHgZ4TfF2fxQ4KXBJLVm3c2fCRqOsYleSIlMlfkGWHKLhujMnVBCAEKZe0NvwnoNsKimCd6+xgZQ0C5kRaDONySNd/bmn1xN597qrluDiMjJfe9l6vdruDsp3inSUdwM0D/vWHP8k+rTN4CGzyRuUQD6esYdFeSR7QxZqBGuEk79ovM5i1d7m8RXnw9FFBVsiE02db0xUKNS6KwWjtkJ86Ux0o9aFpD</vt:lpwstr>
  </property>
  <property fmtid="{D5CDD505-2E9C-101B-9397-08002B2CF9AE}" pid="11" name="x1ye=105">
    <vt:lpwstr>V8gpJw5+Vsvk8KuqtYcyL/lHDE5jmdOUa4cbu7T8iOP2qAkmAKkIQNac9S9uACQJPVvZbBNivJ8V41bfKVtYWS/vqUhonZeCARU2/NK7kt7Hm457eGz3O1F6X09G8QU1oTYj+HRz2WsX62chXAyUoWwYaKJur5n46m5gtodn0LMARN66Hmoz96DH4zBHrY/McwmCZ2H+XPZFtDGrZRUSuw+5mCyYNN9MrApiu23c0eMVXVPvGVo6WDHjbgzy4Vc</vt:lpwstr>
  </property>
  <property fmtid="{D5CDD505-2E9C-101B-9397-08002B2CF9AE}" pid="12" name="x1ye=106">
    <vt:lpwstr>rYbl2b6bVVPwz9IUfHfhfMKUiYQzxt14qsOMvJMIYsajvoio2SG14eA3dpsd3ZvojXKBjhw/Ej8Oyo72fLDIMeZJcwWUMNCFZA1Rcbu8rG9ftxQ7A4ecKgTdRUofc9USGqzS0hHe+T6fYQJ7H0m+dNPpTMS+r+uXaai1dPCDZJHLZoZC+mYJaipyYmZ2FG48QMhJorEtSxcpSuQtvXEhaupyq+/0UY2Rqm3yd42jIkAbZtbZz659Ba3OK23Kb6h</vt:lpwstr>
  </property>
  <property fmtid="{D5CDD505-2E9C-101B-9397-08002B2CF9AE}" pid="13" name="x1ye=107">
    <vt:lpwstr>M8bawSLQWJbOLfLNDZkeNwuzfped4TjWr6agf8qFubTzfjCuYVAqy9GOevDAs//7Y124s6/S4Lv9EKWFc8F9fU2G5es4Hh7gmgpJ5HmPPagPItAwfImVSllVBod3hr9EAXkRIeq9EmWzEJK7ZzYJcbX6wZRQYs+103FnDpQcLuuT+ZBwukoj7UBtT0H+bXQRwkWCw2XDjR87ewzqp78lFGgK5UeZz/P8zrmSneNT9mF4dmeR0QY81xD1t9vl9Pr</vt:lpwstr>
  </property>
  <property fmtid="{D5CDD505-2E9C-101B-9397-08002B2CF9AE}" pid="14" name="x1ye=108">
    <vt:lpwstr>nu+KSODjWUkjju4WhEXplrPhBEJnXFmbCq3xt/6+HtazB2E00I6KqspH9Afw1mh3iy9TN0HgfdYSPzxdZALEzC7BaTUtPcYXuAToNYrVQZK35ZkDtVKzbGKaK2atVitvJjMXetF3K/6gma61USJsO+dsNS1rCktxB59CEbIONl3JL3/O47xTUw5mfimnPyUOYzrfV8Kp8trJzh439cBph30Jpp7Pj4rVtmDiWITiAc246Zv23y5r3hkwSyVDXMi</vt:lpwstr>
  </property>
  <property fmtid="{D5CDD505-2E9C-101B-9397-08002B2CF9AE}" pid="15" name="x1ye=109">
    <vt:lpwstr>q462nwUqfuuY0379ZbvNmSCPTzXLlrG5v3+QnDbsPNUvPjDn8mDCF+JMAK5xgeZDeMYbJKV/qhBvTvA6gW2Ss4c3DcCj9RvGCmzhvCy/6ENY2Ipq36yLtYmXVDXlOxW8ZEM9oj9Rcy1089v3AyzQAtHmvHAh9eW0uX+y6dli435TxU2EekfX7AbOvW9rwvXY6uozWQ/gP/e/ffwPPFfc4bAAA</vt:lpwstr>
  </property>
  <property fmtid="{D5CDD505-2E9C-101B-9397-08002B2CF9AE}" pid="16" name="x1ye=11">
    <vt:lpwstr>lfszeIE58MPBtK27aFcB4+ZWddU5tj8VBrltS7lFk+cGPADbgEx/ZphccFBEa8XUZ3hqeSX+vC3fRV1QWb7NzvW2s1mIkZw5uzN6DXSMvswA1SQSAwQO7zZAQjZI8N25c92LridXB4Z0cifoIBSHtc3nE5TDn8KgtOLOicFjE6YcgwUA4vJgpRDQQ7x1QPW8TsSPoMDHzILlWF2VrnHTHmdWkrZh+91N4lM7WiQZu+2fI3ZE+os5XnTHcT2oKII</vt:lpwstr>
  </property>
  <property fmtid="{D5CDD505-2E9C-101B-9397-08002B2CF9AE}" pid="17" name="x1ye=12">
    <vt:lpwstr>mtX4cxMPYvLjBFxMPVb9aVuMMl9earF5bnt8LGYn31sSXabcLYN1avyArlK8nnwmbyxQD+UkWJ327kHJGQy3TUX9F0Cx6Gkhx8ZV7c2mAHcebmFhaiIMTqcvByF3iYrTN+V6IjXxVGi2z9yjGRaZyiX7qMHb2zbixaIIUMlb0lG2X0OigAUaYdSA0hPTf5KKbhJEzc4+jVrUq/sBVLSUuttS6qe+JdbCj7Fx1eZsJTx5VT8RmovaRHofu4lfB6W</vt:lpwstr>
  </property>
  <property fmtid="{D5CDD505-2E9C-101B-9397-08002B2CF9AE}" pid="18" name="x1ye=13">
    <vt:lpwstr>5ofrMGa08CSXrzAxdK6RkQAqQtnYhKsTizHjb3tlKS3qg4xNcOiHht888t1C9wdtq33bUWIEpP/IEhp3IvdPZHwdXd7zpvWoCL7leLzmHYSQtRPzDNLnlplDW0IX9FWJCPdt5M8qJ0AWM+TqMf8OPz8d6/qwLFkOtU4oJ+JAficBh+R3BZQ4ROyNMEAziMNyTXhda3qMxrVtXbLKTWKf6NW8q/oyAb8LPKRJii99+LI9NHxfmvuw82eS9vf3NOr</vt:lpwstr>
  </property>
  <property fmtid="{D5CDD505-2E9C-101B-9397-08002B2CF9AE}" pid="19" name="x1ye=14">
    <vt:lpwstr>4bkkifptul5TleqAXGlznF0LELbBkwrd43TsDZ3JGN/uwo+xvuakXcwcn7hCX1Zq3DNhMV2walrXfj31aqpgxjNfN7mzTL5lRf5k+t4dMvp5RVZT3KGgrMwTGvkl3yQ7zylXChwKnNEKftrQSg2aNfdzfZUyvblcOBkvi04NgG1PCJcKQ75n7M63yWzQPjkNAytzPoP5TK3AZcYtMFxVpGnDfpofHjp/zxPA/aLA0ixN+7qTa5oo+k7Jig/ETIN</vt:lpwstr>
  </property>
  <property fmtid="{D5CDD505-2E9C-101B-9397-08002B2CF9AE}" pid="20" name="x1ye=15">
    <vt:lpwstr>0wmaGDe2iA+RywhFMa6Ts1kOZxDdlu8F2vFAUr9IqJdctM4XmzR2J+iEnyn8/SPLYRZalouAxz7VFF+EkkJesype8gmAEGlmHrniqTNoyiPYFgXFwwJoHoo3CD9Kqwam8xYc6cUDbR8lUz9Bv+C8AlgjKm7LOZmrPFrjd3wVuRTl1cqOPf66pC8kibKvyPU1mG/OypBEOaVWI4PwJ3giNyi2+B4/YgpIc1UnJ9xZJBJgn748KFpF8S4j4AqQcCK</vt:lpwstr>
  </property>
  <property fmtid="{D5CDD505-2E9C-101B-9397-08002B2CF9AE}" pid="21" name="x1ye=16">
    <vt:lpwstr>dDnjO1mLaW30Z6rugOZvld6wSDmfazt5HVNlbelgl0d/QJ4Qv4nsdPdwmya77B56f/Civm2iDXDUualj39d5+AxdsXelN0KITZUvsX610xZYdvyaj9bSjdJWVe7WHtHEU1yW7dNMvQYsp35KwZWg7qv+xL/SZ8nOgxRx5lMY5TLYWzlt6jTHXa+tc5++8DqoYQl/Q62Zxe8WBwqlYm3A95HEtpkQwiC8QZbQyAICZi2KVKCzxN5DUdojfJ4ZFhB</vt:lpwstr>
  </property>
  <property fmtid="{D5CDD505-2E9C-101B-9397-08002B2CF9AE}" pid="22" name="x1ye=17">
    <vt:lpwstr>D9yB1lbJU+H5b5Ihfzr7WkxxJlSO9hijEdxuqb3PeGzfjsM4yTKBv/IcdP0phKcb5Vf3gSeCPftid3i+gxaE+Bnp7BkavF876b8MXjMgek9A+t+pUz5+4xL7c7AADPB7f8HC4GLg/P1g5S3m/hAZfzYam0hfz6PsaxMonEjGCVcFUdWNYavxnIJ0ttMkah1s4G3pbO5IB4O2TGL/0SD4RrNG0glpz38qqUHX1fopKrbZR2xFxDSW8wt2hqfYV9v</vt:lpwstr>
  </property>
  <property fmtid="{D5CDD505-2E9C-101B-9397-08002B2CF9AE}" pid="23" name="x1ye=18">
    <vt:lpwstr>L8CLvYwZwGAL/0RXAm0ONSDOcxAM3tMwJsSV/ezMV3hNY27RE8sCkL+kIOXajaxba4vUIk5tUZ/SK8l7uWKYZkK5Z61K3bLvSo7Z8mjiaIKmUrB8AcLigeNxnEHoQP+CW45puTV5cMs123iqh7eMY1WMWxw9gFbhxZt/kJJBznhqELNG9WcMISIEIluQ0n0/rtLLtAzncISjBj4xVrVCQR3i9as8ttMa8twiZjwIWWrFIasePV1TAAlzbSae3tV</vt:lpwstr>
  </property>
  <property fmtid="{D5CDD505-2E9C-101B-9397-08002B2CF9AE}" pid="24" name="x1ye=19">
    <vt:lpwstr>cd7X05QiusdKYCNzMdhbRFp6/PHGCV6lR4fhAaM0EP7aMNHU9QTIGxx/04IsBerOtqLIAxk80tWFL3avlss6BNLwBvIXu+iceGyp6ufxuwLFmtc4JrVMCxuWgfbjHizHFnrPwgDPGhaSMEgtMK3KsVfPxSleroeMOZqrQ3wDXHBCH4LbAnwY4u8yqHaL3KA6VzXT3YS01QtdGkbJG9g/JfAcy7ajz2+LPLOVSORvo1g5XBJzRuEzptNjulrEnoM</vt:lpwstr>
  </property>
  <property fmtid="{D5CDD505-2E9C-101B-9397-08002B2CF9AE}" pid="25" name="x1ye=2">
    <vt:lpwstr>AZBOIpd7CZfO+sayKewJgW5BrrlngSm1CWkj7P3IhSKYHrNQND362I+SoNW8DdT9KmmoNSdLb4/R2qu9ps8834PLEWwnMWx8gFnUyhhqeJWfj3y3GaiywPmdy9Tn+mTUOAt7HpTyUX7BaH6nkaeEFD/o2x9Jdmj/YgGH08Tqw5RlZM0uH45G9mZKLh3eO7oSHvnCTTdlnho+fBhEtsqyxiAshQA4MWzghwvXAsDkNlcCOtf69chtPiS1UqNzS25</vt:lpwstr>
  </property>
  <property fmtid="{D5CDD505-2E9C-101B-9397-08002B2CF9AE}" pid="26" name="x1ye=20">
    <vt:lpwstr>9M8OibJfHiNVKWce6cod8q2KYV9sCbb2cLuINoS5KHeXVMU2EGWNrbYRoBRQiVsBBV2xJ32vVW1pDZKFvjFCMxZuBotPPCaz6OvJ57sU2oGU5PkwYmU0yyI5YVcyKzTo/a5yxDL+uDTEZXZ41k/tnM/PBA4QaYXePUiEqZK2AXMF3Vr4JfwMBRmQwWcDjrLTeOFrhD/DqZYwzv/sLwYGeqmogxa3pZZCTIwlnJMENd+unNlTujTCgqZlS8ZB05D</vt:lpwstr>
  </property>
  <property fmtid="{D5CDD505-2E9C-101B-9397-08002B2CF9AE}" pid="27" name="x1ye=21">
    <vt:lpwstr>i1ECBcMn9j1XOzQKc6XEhW6EYH1Y1JADxMLgnO4Q+jBC14nDinoBRPq7w28vgo0QW7au9Yorykzbfbmc106Wc3lggHPOzn5oe+9oHVCXlOYFgwf0ghpNdTu1PUiOHlOpj9cFdshZyxvm8gzXA1aBhRX7JUve5Kuad4rg2FM7PgMqklKOao+eJboS3LUWEpvC0UpSAF5JsaYzNP6VXTppAvE0LLwmDOPIHtFtTju89K6cK0L1o91d72VgSS/lQJ2</vt:lpwstr>
  </property>
  <property fmtid="{D5CDD505-2E9C-101B-9397-08002B2CF9AE}" pid="28" name="x1ye=22">
    <vt:lpwstr>mmug7c9EbFddRncwNEDiGD9HS1nCMf0BVpaMe3pvHw0zypoUYMD4U37v/wyXTBuWsk7EMx+Pk5hS9/LrdHT6SmsROogFM6brpBs0pOoR8wp1zSIRbXsLaDBKZc0/EEj15gduf4oZiQDEVobwc6TCxJ4EBsKBhbZ0iLUlvQ9O0ejj0hLme1j8hoRp2naNQBGe9WOOlbquaH2bZ0k5wvbMHwV+2xAcQqoBde6RiZaO7S+MM6NJE7tPx8TImGagc/0</vt:lpwstr>
  </property>
  <property fmtid="{D5CDD505-2E9C-101B-9397-08002B2CF9AE}" pid="29" name="x1ye=23">
    <vt:lpwstr>Hg12JbIytBj6U/3OcfQ+aWlizu9nXHvj4VumwGod/79JdvDhfdByqlx0FsHpou0unGY0TPohfw7lGcOLKQhGmfkfarfQhvpc0osmlRYaJDDTUWh+pJlP3TRW3ukQYB8hUJt6oqBu7yAfV6YLdX5xFMLYzF70I8A4tQ0OzimX5SeEI7wHHqfyIzjDufexPDUYEWPdWC1ZOzle4U7PSGlLufhVN8DJDsslOHnqC/j6DOyYXRpdQb9QxiRZV8ILfXr</vt:lpwstr>
  </property>
  <property fmtid="{D5CDD505-2E9C-101B-9397-08002B2CF9AE}" pid="30" name="x1ye=24">
    <vt:lpwstr>YepvepIg6AV1l5bRXbLLAVlFrs85O488HMTDc4v0jKjJd7KVRs62bxLopuX7ZGt0uk4D8lKwzeBbwVfQ0oQNIAepKulLypR1iXUmOBBePdIt3mr2ksMj6qxAdEen0PweG91VWfkFlPx+Y1pFZcP5OX5fx29v62/WOjf+bfOD6IJF250nTKKGgjqJC+j3LbBIx3HEfZg0DiT/l3gBgfZmCO13A0WLwnamshLlkKEebSllANXuV24S/MeGco/ogAl</vt:lpwstr>
  </property>
  <property fmtid="{D5CDD505-2E9C-101B-9397-08002B2CF9AE}" pid="31" name="x1ye=25">
    <vt:lpwstr>a/WHs3RctfHXFwgGmIUygXJdzzp8nQui3hDAR79GX4wtZ1VnPmwsKYSIqmpSkFmObb7ROyheu8BEEirhLnHPUSj4oDM4ntcoGQc7NeBIZoI10lTiTEkc/dj74roPJ8U1zks0ud31lzosiPiLvsWQmIozNx/aTTwVNGlxgVcXh0jAz1O6/URIikvaDxWyRVQlm68ciSV4hFZzjMPYinJaFVt2NykpmD8wsE+r7/Yw24V4g9XFx5EqvgcJfioXiH+</vt:lpwstr>
  </property>
  <property fmtid="{D5CDD505-2E9C-101B-9397-08002B2CF9AE}" pid="32" name="x1ye=26">
    <vt:lpwstr>y9nyF1rrl2Tw1hRGwqMr4PL2JPqvm1OUBNCcw1ONeMSTtoO7ke21XV6Hr0zRe6yv0197f3qRrasVGPcquDG6y7XmPnjQXHPuOTiIvgEtt4EQD0wxYMXyTh0LOv9a0N+dQ+oaO3Jh+6IAg4igwz8MNanEvIGU2dowjKUNoBkSqucfsoX16PV9sB+tOUeylNrF3rW/ex5Jkh9M3rDlwB3Pl128+HtT9G8BWZ3PdDFAI/Z4rIWF9XOI1KM69/4KAwi</vt:lpwstr>
  </property>
  <property fmtid="{D5CDD505-2E9C-101B-9397-08002B2CF9AE}" pid="33" name="x1ye=27">
    <vt:lpwstr>hb8tmQ4ctcW8+6c/xzBCHKeXUgTSrpfYql1EfqVQTEYXZJglIm/qkq1IuTPGYW3qLuX/Dla1km4jv/p0VlfxTMdlJPfnV1hiV9X6e8a1Uo2C/PIeIP1A++qxfYZbdvPVBQo03gxb+ETfnNijptaL9v1O0RPlaGfWuJ7gEu/9Yh86R/lBABV9Ysq5m/+WKt7YxCNzLPhyvFxCiH2bYDhOyb22UdHXlml9Mue3a/cjBl+1+he0I9xaZ+rPPP5l2NR</vt:lpwstr>
  </property>
  <property fmtid="{D5CDD505-2E9C-101B-9397-08002B2CF9AE}" pid="34" name="x1ye=28">
    <vt:lpwstr>ioHiPf/g3zjTDIK2u6SQgoWBUrb3axCReohOe5aFssQ0+68P+njzu2qXGQrjhgZ1YE8dy+sy+8KLr7uzrrzjzRh9DuSjt45ojKypBL+cvidR4EaJsYSf/I00Q9Wh65HsSKyg8bfOA00hwYn4LTbDaIWmULfbRpir9REICJlX7c8/BV8fKrbfbz9z9z1n36Do8cWVZ6u5fFtqd2Z3R3k44yuiP/GpCnxjuXLGLdib2G/M3UAvr3SKY/urqT/2NSX</vt:lpwstr>
  </property>
  <property fmtid="{D5CDD505-2E9C-101B-9397-08002B2CF9AE}" pid="35" name="x1ye=29">
    <vt:lpwstr>Fq6legKmKQHwuQ4B4JubvdWRRbamO0ICQ6ADX9ct1TWJr0lhZBpdsFZrb0HpmGX1lthiyV7dTM/RkVeWBPz3/3r6OCdM8M/qTILGkV7RfJZW56xSrbcAvNV7B74MjU/TN4/672fXtCRvhp44CnwnO1FBAkxuuuiXmH9R5DCeqS+8Onh9DTo8A6ksQeEs4ZYEM7nEVAVKLM9SM8tETEp7058TWbxnDo3ZM5txy8QWtYMz2YajG2g/Aecx93MfENI</vt:lpwstr>
  </property>
  <property fmtid="{D5CDD505-2E9C-101B-9397-08002B2CF9AE}" pid="36" name="x1ye=3">
    <vt:lpwstr>LqW0AuNybc4kDNAVlmbGmkiiVEJSglF72cBl2gJRdg0V5zXMFbZI7rbwGJFJnMi+d15VXmJUreFpxvYhMWPw1wXtPBJVTqniCHEjX9woSrKz9rfjxfDhJdpmMbzCtCsJO+B1X5Bm9tOg2UaOH0IlKEUrs+lV/I6+3Z+rekigBuA8cCCaR1uA06k1oEjBP9FgRlNgA3HSCbd6SB8rWsi3Qw8fQszskfK8Ff4xkKFTnIeXXdUAuUu85qwSKgRCAHy</vt:lpwstr>
  </property>
  <property fmtid="{D5CDD505-2E9C-101B-9397-08002B2CF9AE}" pid="37" name="x1ye=30">
    <vt:lpwstr>OovRG8WAGThllaIm3t9ysDI/0cuxs5PkLt2gVxtaxH8VRS3cN1wISJgp8vVHMaGUrsvmJOTXEfYVjeoHlLuVTPHQh8pYCsRNZ+D2OV0AtrHAS2f/mhRGyeBV7CIG9dReJ8uoxEgChcDVuksC8R/cWXtKO6/kLhIqhSM79DvSr3ALyKEdMOYcNgPsDSeC4gpjfMZmLGmXab7inMlE+B2Kj1PRa6erlLTMPStBSJh2tQXPlJVMrkfOfdwsjPFY6th</vt:lpwstr>
  </property>
  <property fmtid="{D5CDD505-2E9C-101B-9397-08002B2CF9AE}" pid="38" name="x1ye=31">
    <vt:lpwstr>8KGkkGLdLxWW8FhLlzc5kp8m287K5sZjg5h1GtrehQ5gNDHz6VOjMSyPkPXSWJi1T1xVVYqHwZIx4unF+2eBCexBX54+5mLnuto5nLWVfuN2yJygKRFp/H5oFLAi5pIzipZf2TOf4qEUQ1Id0TY6jKp34NvXoP0lT83f/PwOxRKS2zf+96Id/lwzGvlI2P2KBxaYqPQtj8+qyAdPEhbFxGnoYgYPDDwcDz74M+2S/r0CubokTpRKUAZ+kte0VCr</vt:lpwstr>
  </property>
  <property fmtid="{D5CDD505-2E9C-101B-9397-08002B2CF9AE}" pid="39" name="x1ye=32">
    <vt:lpwstr>15GKf87NMGm+VhhZ92UdW+0yyjvrdjv8a9XRgBecQt7kJ/w/J/T39nuIWm+Gbrah2cPp4xLqKsrP23Ol6088ZvfEk5sKhV91DtkqYd45/PeHswjokSOfw8Jgw2thThnzDZBfmWIMN+7M/baVUXh8SxY6CnQjWP1sECS6bp/IPpGUvVzGq+G1N0p7tSruNuFczQMlRbKBGCUe8tigjvxunx5s2h6P4dr6UnglEcP3GQ5OYFuSuNnBUv2Q6Jstp6v</vt:lpwstr>
  </property>
  <property fmtid="{D5CDD505-2E9C-101B-9397-08002B2CF9AE}" pid="40" name="x1ye=33">
    <vt:lpwstr>9lVEQpq6BHJjqi/srxL/QpJwniW+Q9EUCo8ldIvsE+/jxaRy2yb2npsYnfgnOSjmjynzCE6lDcB07AB1QaU4WilS0AphJHWLjrHRISjz0Ox/IlaMOoalpP1lVS1g7kraKDCKXC2+yR1AXB+Er+dO7iT7bCJM9EQIKJESKjqg5Nzr9GzaizxVWsL8tJhyFUD67d5QW6UISZNygHcnLn6nd3NzFLVvhJ6xFw4n4SlULaNWVeqInlGoERFAY3EBSDR</vt:lpwstr>
  </property>
  <property fmtid="{D5CDD505-2E9C-101B-9397-08002B2CF9AE}" pid="41" name="x1ye=34">
    <vt:lpwstr>87Fr5RpPatw6Zd+rm35RWQ3RXQ02AsoG0owFYkAH2/keq+2DzwVsXICXULHlKR+cet/HLTfvEA8oPsyRl/BbcUoR143Ir5mhg61Row6oZUszpHx/uKvGrHA3smiTR2ZlqeBGTyafxvLLJGeTGT3KS+p3OwjFhd5bn5no1b5uZsv3AQUZY0nj5LoL7XzRGf+3qGgOYOfyD5rUxC6sGSaluFmhSFZ0DKG3gtiOAonf8FttnEBOh+KHyMZLTvZvH9w</vt:lpwstr>
  </property>
  <property fmtid="{D5CDD505-2E9C-101B-9397-08002B2CF9AE}" pid="42" name="x1ye=35">
    <vt:lpwstr>l9grm26Kx+srdsCZ9PqqdCvdW4j7/UZrHVL5nxlpK2hcgAZVfKUhm49ZPJc+EKVyLuTrOdNnf8FwOj+jFIbrpW67nctlaxTbRjwDkHY3SSmLE1ZzQZJmqqbnMy6xF2+s9L+tUR2kMcPEs3VQGbSITiUDj5+gSvD5F/hUfhLGs4QdibDCYY/Moa6u1+PL/ErChRRG3xwneW+TJjqibdYmUTucNQ1zuK4TIHj3699nWbUkxG87N4U1UBLYnfrKPkm</vt:lpwstr>
  </property>
  <property fmtid="{D5CDD505-2E9C-101B-9397-08002B2CF9AE}" pid="43" name="x1ye=36">
    <vt:lpwstr>oAKEWVplHfBBy+Gw/lz92h5J4a+Q2cmyMPXZU23VsfOsljSsK15p9kckSJd2dt7Cpm/W1Ux42lXYNGPVHPPGj+gtP8efbUDqurVymROJW8dAPIqXqEkmSKPyhjFaUddUi8tzytQ/CGlfDAtcwiDy3bhN0imA+BQc9juEx6myIH8+ThEFythmU6qi424sMvOxfS1AuX7RBsf6f8rQZPuOzd8umBzwzQpOAvcTtQNhgGe1IGa+2A4Rw998hRTGRQk</vt:lpwstr>
  </property>
  <property fmtid="{D5CDD505-2E9C-101B-9397-08002B2CF9AE}" pid="44" name="x1ye=37">
    <vt:lpwstr>suX+uX20+1ztQ6G7UoAdU1cjbJX3iBOfBBNrCYTjFAun8F6t/uj6NWrv0mLStQ1EYAde0aFGLYGN/qu9KVSwPvDUBCKTAIsmzIu+LNDu3CPqvzew73eY+nMVGUPVM0Za+Ga18z9et9ovEsC8VMk+7NbYdkXt2uqDq9iNpQJlr7vFCpFJRQU38JH0MI2Q+DRaQ1wmqWWrqK4FdXrqzVepxuxxTLT9mHlV1S66VSdMZB8EIlQYIiBUde7WnZZP9O1</vt:lpwstr>
  </property>
  <property fmtid="{D5CDD505-2E9C-101B-9397-08002B2CF9AE}" pid="45" name="x1ye=38">
    <vt:lpwstr>zEs4DBfLQr6+gYMrr1CKhFD6QUmy0+GhHdiqaAoG6IXFQDXM6F+MHN1ebUipXuRtviYrX0J7Z4qepcFbj9n/kEYlStLTxpk6Ma71pTB5o1GS9ZMXQlEWw2KngHuiAH6Nlx435THH9erMg4h/kbMXr+UYwHfAddwlbBoomRIMAf8mZ8IH/OOHZtfvrWPmG7uFaxswpIQnVKGj0AP7A28uKQP+bCzAws7bWwvr6hKJJFNMe71URNK5sTPlnftVreU</vt:lpwstr>
  </property>
  <property fmtid="{D5CDD505-2E9C-101B-9397-08002B2CF9AE}" pid="46" name="x1ye=39">
    <vt:lpwstr>oSaKy3sipDbHsa1m6G8qaCNC1kuEP7oc+KgCx4mAeSsfR3xcMtTWl+9k/i3iZ+rbAbsp7gDMlyft+Ko9RImae5+ej6fOrdpZEKM8Njo9B668mIMMATHjvyqyr3XjWi5K07p2WJRKcKwGcTpgbWe+u1jKaLNTbzIK0i8jp8XXGG6Nb2j5J0DcZ7KSWs9zDNwLAWMXJPMBFB2ZkrkBo982avhMjluo0Vduv/7Vxk5nr5ZYHhYTV0YTZ+sMT2e8fWx</vt:lpwstr>
  </property>
  <property fmtid="{D5CDD505-2E9C-101B-9397-08002B2CF9AE}" pid="47" name="x1ye=4">
    <vt:lpwstr>jTN7Aeh9svAFFTSfbPbiUGRkhjNdybWmvKQGZO/e+kzDxBOYxYAoXK9umtEdktZ24Mz3RbQrHgfiY5P4mKn6ceeiO+cbpk3T6ZzKUdTSil7XWXUC+VmYmo6TTTXVO9vxFO/xi/ldC5tAO++MOH3X7wfsIcXl57DKm+4RVgMGU0FI3PoTFqqwu6wQyG8XhoOZWqWSEO65kbJ8YZYJfabKAjfDaAyx+0rgqk4sjkTHFai2wrHTFMHGb7szCYNsaIW</vt:lpwstr>
  </property>
  <property fmtid="{D5CDD505-2E9C-101B-9397-08002B2CF9AE}" pid="48" name="x1ye=40">
    <vt:lpwstr>3d1sxoRiv1sybfuKabUSvM1joCIb5QKEqDC3MOn0RCkw5tOB+Q3aRGvFDfbLD9vehCyQ8akeI6eAVWEiSEpfI0KD9IEQarx+ia1lPm0Kyk9qwtAXzhrPmY3PltCjCKWQ5ZfA95Dt5vMDinbcKDuDfpEZL2BNNVuQX4Kx4FGEhxkEbCC6iFKsNm28Y90gN31Ckf0P2W8sDz4IRFLlKAmiGK1abA68BDjVM+tArU4GVBHBsj0duk6PhTRPxzaAm14</vt:lpwstr>
  </property>
  <property fmtid="{D5CDD505-2E9C-101B-9397-08002B2CF9AE}" pid="49" name="x1ye=41">
    <vt:lpwstr>G5DD4vALITVKZuOgVYvFAoK0skDjghwxar/wCjepVn2OaB8Sj5pgXVRRFChHWC+z40i1dgj8nW+IJNeDw+C0xC1t+bReYp00/DqLQYw4GTWsO4mP313IlkOV2nCfX5dUSFUigtw4aB8zte9qCZZaafaOMAiVnE3yX6i33lTGZK15d2RiTLtvAwiko7i15iPdCb4Dlyn4zAcsoOIqIOhg+h0YOGkxY4ZJSoQ8YTAtuieCjzJwHNRczAqQcxw9Y/+</vt:lpwstr>
  </property>
  <property fmtid="{D5CDD505-2E9C-101B-9397-08002B2CF9AE}" pid="50" name="x1ye=42">
    <vt:lpwstr>/2jekGWyBvh9+tiJj909SOTmcaFTW/JJqeP+AcjrJtrTBwJTgaNV5YeE6haVAPEFYuZq8srsTEqjC3TJzCbTnPEpHP7ep2amACgx5gWa+YJT09Dq+0JWX+5RDNueVVpqeUc7rXWYaJnsAfWnpnt63LjfQLVkJblFJp3jPez/WNX/g8IE86fz4lQI3vLKSiiZ1RQvwtHb6L35/rSqE59wPp/GFIcJdGZYlBNoEZ6y/wSjnnO30i8VGAvLR5uzltM</vt:lpwstr>
  </property>
  <property fmtid="{D5CDD505-2E9C-101B-9397-08002B2CF9AE}" pid="51" name="x1ye=43">
    <vt:lpwstr>2U/AD91H9Qtjz6nJ5rFTubryqC0RDatL2Ya+OQENPcnfMTK5aDlyhBhnQ56O5bDnBKPbhogW+RK8H6IZNxUNQtu3nEwmCVCHf6y54JnEkAvHdAjhQXoyRVHUi0SuEyB5JjDZud/Bmlm4pa7bNjJcAUV6httdS3JaAAHxdkw5sQ51JdV91+8SaGW0nEF04gOTUBha1PDABFQ34OHcO8vMsDWxGJgyRmNmqY20H51ebcCL/EQLZsoHLNfRoB/BAK2</vt:lpwstr>
  </property>
  <property fmtid="{D5CDD505-2E9C-101B-9397-08002B2CF9AE}" pid="52" name="x1ye=44">
    <vt:lpwstr>TwdSHVRLuCi+0UsX7x5ZIw1veoLhjwmkVxdZYXwTnhE5Ca0ASH3tgxSsMzvRratoQBpZQWVGgK59C8hE63xEUbdZKtQLpLqrXfeG/TUc+3T/rt20lPo1l2IlA3cOLTyKij+3r53jQrtAJ3KllHloINN+nGD+KELo2MJc/2x1j4MgxwrjiQug6xpwgDBw0EN0pdWVZu0v93oLrjRaNOCSJXQcUAD3AeSGNBg+UFi1BaS0A+DoAuiOFTcco6VFCRb</vt:lpwstr>
  </property>
  <property fmtid="{D5CDD505-2E9C-101B-9397-08002B2CF9AE}" pid="53" name="x1ye=45">
    <vt:lpwstr>JRAbwvIA0FTi7dX8DFhwHjI7duDt+U21vg6KsqXWYx7ZLCaV9ieM2Rnvp7PIa3mWtmTjcg4GfaYeOy1Kk/ZxIe9++6QVSC8NIDrKKTidSLujYv0upQa8/iqI1eq8QRuNSJYD92tUXU2aZcIIHCt61J3aiCs4oTz0J9yhDwLvb+mhV33tTvLMnd+EEuyu//njvrL4oMbtfaXAISNmG5dpCu6jc2dVAWmZanS7QJbpV/Fe31VixX2EiBqEt24ROGZ</vt:lpwstr>
  </property>
  <property fmtid="{D5CDD505-2E9C-101B-9397-08002B2CF9AE}" pid="54" name="x1ye=46">
    <vt:lpwstr>Xs3UxI2I2IAKO843JzYWUAqtFzONVfgavRUkC+/dRyy1ce5ZSx5hd+SEIBbiE6SnYF24NZia4J9+ZER3DqW/kNbMsLiuEDWiAxHcp1VxlfuxnV09dk2N0M3AgcE9NEki+v5y/1daRVOo49Ccq+j3jxgUiEx+OOVqC43JTaovC7zCG6JgI05c9tYlBR7x89uN6aX4cBTzSdchLK0pRC49SU0kboMfdLnTZZuOk7JCzIQxySiqhSltaGU+RRfbsuy</vt:lpwstr>
  </property>
  <property fmtid="{D5CDD505-2E9C-101B-9397-08002B2CF9AE}" pid="55" name="x1ye=47">
    <vt:lpwstr>yrg1UOMX8GSyp7MW0V9z58j/hlPnkZKFtu8mSksSG/TvMW6BVDqgZEFGGa0F+myDkCYll6lnnRF7Y/e0JKTpdaGnwb4jv4Y+FtzPOb5gjmgvJWSm+i2+3MArqmDVw0Atxyfejogn5QDl5KndzkysqhrN3s+38vPJYM2uiD73MO7kiF0GlljnNrVVul2YsK506BYoxJkfMMY9l8eMW+qQZbDJ5sG86X+QqgQHC5RF6kornD8CDiAuESMuk8IJjSU</vt:lpwstr>
  </property>
  <property fmtid="{D5CDD505-2E9C-101B-9397-08002B2CF9AE}" pid="56" name="x1ye=48">
    <vt:lpwstr>ImtY/F0zmlM6wy34aGt3qwoSDS+NN4aF8CQsxLnssnxXQSOYuXJBunhSYfoyu5CjeDl/GDQKZvHD4oqTrWkDd8/TlwKN9fDpY19pbOup/hS5Rw5LL+mrb0aMJuMoqxRnTovhm7aL0qqAqjxBJax9NZkug38xzhBa9jV/Alszc9O6QCCS38X8wey1y8M2DKNyxhGjqtMFUDRgQZ3dEhryUfSViHy18vMjuWtwJFO7QUz1pEhPdowVj94R6C/H1qj</vt:lpwstr>
  </property>
  <property fmtid="{D5CDD505-2E9C-101B-9397-08002B2CF9AE}" pid="57" name="x1ye=49">
    <vt:lpwstr>4OJsJ6G3SMNT4frZNRyPNa+HHZFy4ErfORJUAPF/Tpk03xLw4C9Qq2npTFZZG8kPEj4m5ks08YWLMTPh06XMKnghohDQoicQJnL8CpxGXEGxFi7XiEH9vAQ44t7SmFxJhDNJ+QR5hNgYAjM6VjCwUyWoXz3Iqh+ORPv3coEauhYfMwzoAO8l9UAWKfV31rcOcRNi4gOfbLbwGz7kfYnAXFaeUb6h3uPQb7hGXzAKEdSdtCJmvZkP5WJGAlbdVCF</vt:lpwstr>
  </property>
  <property fmtid="{D5CDD505-2E9C-101B-9397-08002B2CF9AE}" pid="58" name="x1ye=5">
    <vt:lpwstr>w55+0Oj4wK1bCOxwWZIRsc9Dwlcpwh2lQo2lwkBps4BYObDqI8UIlvLQ70tQyEQu0o8NlnbeWyBkW3R6wZ2b8XdDjO8xsxI9dRXwTbKb16YO4rbir5iv4P2lh2I+8Er5EH2fJRxmCIIo1okCmqQFpUK6FBGUhiuD9bma9jlDUVfOrHj2Dtl9VEXeablDcrg2WOiFuesyA3y9GO1rsUxrBDdk3leGUSWaeggNAU/5asI4FFF/2fELiiBg41AJyLe</vt:lpwstr>
  </property>
  <property fmtid="{D5CDD505-2E9C-101B-9397-08002B2CF9AE}" pid="59" name="x1ye=50">
    <vt:lpwstr>vt1AgoZsioumG/vUtNOZKSSl4wXAjxXeH3ZmmfrTx5mCY+3EE8TEKFLAGFC/mpIwEEDzyW8ya9q5yUfkrNAEx9Uh04Z2Tlf5n7nlzoIH4+SfzqKE4Jma40Cv4AI+LVSAG5W7lTTupERiSSD8dmfE7FhJUnpHXpatKBRY+bN3xr93bFU76SV2353lFpCVv7aShwbUWS7Qksg85Xx/dnGN7nweqNR4QSlOqsFzpf/M2jCUnghOFbkGncCn95sgi1H</vt:lpwstr>
  </property>
  <property fmtid="{D5CDD505-2E9C-101B-9397-08002B2CF9AE}" pid="60" name="x1ye=51">
    <vt:lpwstr>+uQTZhSAUDhOZ2XwF7Zfjyi5TkjF+XQ9peVsuD2WBNvE4/ACL/SpCQkBfOT0WvvefUA6xxXytjADVzo8HyK3TfGMt7zERgukR0g3dq6MIFSVpSiq4woz9RFBSehk+Xvk9GpIV25IK5ZNV7W5p1v8gU2BjxgNQGt0vdlOWsl2vKODHU41hG1AuJ+3p1pZf4zJ5sWgoC2kFxcEZdDPsUBEwtKAw122RQT6VhHmyobuC/muYzT+w53puft9v7CNjP5</vt:lpwstr>
  </property>
  <property fmtid="{D5CDD505-2E9C-101B-9397-08002B2CF9AE}" pid="61" name="x1ye=52">
    <vt:lpwstr>O1DoWj842CQ6bapfJ0AJUAFBf0Sc8ZXzG6E+WjMUW10Q60NcEbnQt+RrFD1TgMth5756P4+EgPq30t99jAIsHYL5q3mTtiOMGuswcDr78hYArLSrZfKFbOmuaRHQPqxjT0zmh/CeWvyBK0DfbA4TAZil4QoAK9aDkPvjhbrBf2zrJ9rtUBLONK9iwGvpu9zWhaJ6jhL2JmPdFthZxgIRqDIpmxzLwa2Y6ZhfeKkroKsdicTFX0Pfk6RxpdlQvIM</vt:lpwstr>
  </property>
  <property fmtid="{D5CDD505-2E9C-101B-9397-08002B2CF9AE}" pid="62" name="x1ye=53">
    <vt:lpwstr>ypzJo7qMYIXU0e+dPfWmzsRV+IdK0YH7iowcf8FGi2XbvGobErKUWShjW43Zn0+TttKSr2gG+qH2DBwcOu0TkZ3j2ayCpji9xHqrKQBmVfEAeIE02lvNBiRo/cNLBFzJq4QqT4tYTgI2aTz5RW8Tvr/lzjesToDHOd3PcfQCfdegMmHkzli+IDu90cJDThrcCfJ3qZ143dIQKuXYoECksKQBIdfPEBp92YJbglsppJG5S0GqZU3tVS4MDZ/2gHf</vt:lpwstr>
  </property>
  <property fmtid="{D5CDD505-2E9C-101B-9397-08002B2CF9AE}" pid="63" name="x1ye=54">
    <vt:lpwstr>2hOz1k1WKKMSQBioyHX4whD+ZcXEUSDSjFZwEA7++sXA+cRUVyM0xMUmMvi+FyueHCWQ5rgIF7AW58UkDzwXbI7IU1UqFbYDmThmJ8mr4u85OSSv3EjVuxnEMp13Uq9k1NNsIPy/6zloN2q68y/cAdWOZrOi09znXjLsWQdydt2TCLbzoACpaTorw1ei8IZc7TmNvy9OMZbZ+0D6EYrZB9paNddIj71z7JKvX4spIruiqO7+m6jGKTqtsJw4XpM</vt:lpwstr>
  </property>
  <property fmtid="{D5CDD505-2E9C-101B-9397-08002B2CF9AE}" pid="64" name="x1ye=55">
    <vt:lpwstr>7H0mKP9N9daVKK+qAG2PB5V5eYV2TVgCaNmW7ykSpUCOV+JiC+VkTbY0i09gMkNlk+rFGMmjtU+m2XqZViNN5dlcETbg8MY/fvlmU7nbmLT00ZYv2r7vXC1ul+IlpgDgPk9r+0S7mZKcelOfEfSAOfD5JQ+xJAxxvXIK4A1xL/Fdo837nPMKFtflN1XVpn92C6V1KQLKBwl+XLAlZGOy3dZwqscNcCl5uhPBoo3EW9QfET1LBmNGO9ZNqF+m8rz</vt:lpwstr>
  </property>
  <property fmtid="{D5CDD505-2E9C-101B-9397-08002B2CF9AE}" pid="65" name="x1ye=56">
    <vt:lpwstr>YRhn/QU0oP8edApcVujs6jBZKJl8jsbKxmLjR8dL2h9u0Uj7Q/YglIQLM9wCKcMfeK0tkX+42LYOTKhYUbpj5yxGJM6q6J6vaBrO9wkEaNSnbYc93l1X5iqEDWaR1iDn0zLgFAzd9gijbHnxO/uYb/mG0yfOl9NHkAJ/2RGrwKfH1GjM6l0XOdOp353Tyq+iHXXuM2vUjJ4kVC6E4TFxcB7lfFacX1naMAmb6LWCQWI7g6aIVcHNe0QbW4j4NMK</vt:lpwstr>
  </property>
  <property fmtid="{D5CDD505-2E9C-101B-9397-08002B2CF9AE}" pid="66" name="x1ye=57">
    <vt:lpwstr>K/B5297adSXBDtSTt8nREasqDX0DNTNmCYQ4DgdBdY0g5pzJoBzug8pteKPDL+ypPc/us4bD4nTdoL/NWELnOhbx0Ucj60ykxo+KTHacIqQw0vPJA0ZVEeilVzNdDriXUc3ljO2heKotKRzKeIgYSRWkXidp+7FNQC9EnegPA9xLmKFTgV+j8Vmu14/Fo15rpCzWfVxa3r/poqWaY0Cc8wcrOFFXr1ibzC+757Wi1FP6A+FbSRPslXNAD1CFfU7</vt:lpwstr>
  </property>
  <property fmtid="{D5CDD505-2E9C-101B-9397-08002B2CF9AE}" pid="67" name="x1ye=58">
    <vt:lpwstr>rwFNaBSlnQKBzayZ54Y0djWGw5tSbpUrY7m5aXuEm1b7RwWaZ4KskIftigFkiK+rLf7saajF6rkkTVa99Ie7EELyyj+JwuSt1UOauMrz+wEfdqrJ3GDSdoKEPaoooVfFhJ9GSAGgpLaWds769J3yGS2NHpxKtfZswtbXLItrWoHxFopsHvyuCfK7XSVRxeMVd+gThRQISCgkJsCwW3fsxsDWsGdAO06qmowT+c+KYGQc/mUB8Z+O2Rw0BSqYYDj</vt:lpwstr>
  </property>
  <property fmtid="{D5CDD505-2E9C-101B-9397-08002B2CF9AE}" pid="68" name="x1ye=59">
    <vt:lpwstr>LjKgv/BDwFFTX7XDvHiH2pu0UxcsC7lkS3AbB7KStFXXtLDFHgBTf9h763bMyK9FQPs3sF0/XhvfzRUkwX29ign+5U9gRHAag0pnFkqj5gxTOBtkIw0uiLIMTY0cv7PJWrItyWGHXFtVkYuhVgPPh/ZsdHvpgaKbG2OfRa2HL3GXdnGPUwYjA2O2tXScEE78hC7OvLDkNeexyuAQkUphAiP8V63t+vxosARnM/rL/6Vk1Z5w3AQi/SVyQiLXgdl</vt:lpwstr>
  </property>
  <property fmtid="{D5CDD505-2E9C-101B-9397-08002B2CF9AE}" pid="69" name="x1ye=6">
    <vt:lpwstr>ynzzkMSM5x5Cx48yf4VIaRCnkGR9YO38oIsWRT4RpKGRGW1qLAxUc8Cidaigg4NujGGXOU9y+7LEViZ919qyg+RnyUgLeiBB97TZVjhWRpaI7HIlfZ+tAeFpHQ67nY82sNBWuGmnliAqnIlDBQqmwEMt+qMCQ5EyLcnqNdo7KyIg2o7Eo2zYnP2GBL8Z6WfsNKYeLVCyc29gx82GlEuD2Qla8GtnLxItw03zZCnXZ18zugKtCzDhr/dpyEPT1/W</vt:lpwstr>
  </property>
  <property fmtid="{D5CDD505-2E9C-101B-9397-08002B2CF9AE}" pid="70" name="x1ye=60">
    <vt:lpwstr>jblzwTrdC63GyXdzp9aw469TiVqMyHiAC34ebSu7xku1cg7XjsP6/1ou/qG925Kod2lt3cPDSxncyb+nCsOKexKw2UXRznlmZz/lpK8bif8GVkBFWO5Ap9f16fMSKt33XUtGo+pvZHywZ+bWKSRPiIv6KmhIp4I1HzNLNiuqW5g+R7sE5k+8jtKQDPEeo2xxAcu9LOOSDd5vtqYTtSaDvW/X+QYHzoPHTybyf8TCPv1oKz/DrhyAfA7qKZ/zN+m</vt:lpwstr>
  </property>
  <property fmtid="{D5CDD505-2E9C-101B-9397-08002B2CF9AE}" pid="71" name="x1ye=61">
    <vt:lpwstr>y/bnpebgG6ukhQGOON/EFsSX4VusirLxRxDwcdUxSXYVfcmuq41PtfBJ6BVgyMzvLH+pVBfLhu+JaqSnWyubzShUKRSYJNpqEQM2kKjm991ceaZkMU0yTs9cCDuMyzJY4VOdGGWkZZoKYvCc341mZ06a/pKoeUwq0x/5n9D3MhH9Bj2IvoFtrESB77fkuH68pEJR1b1D2Wf7jvCQQiorq2mc+IEW0/gC1cZttiFEQdMbua9Ke0YoNwudsFg/yKz</vt:lpwstr>
  </property>
  <property fmtid="{D5CDD505-2E9C-101B-9397-08002B2CF9AE}" pid="72" name="x1ye=62">
    <vt:lpwstr>zYt6wzNwCBEZr0j4yQ98jUbhzrEEWvSLMsCXzkafA4iRLG6yLpRqYaH1KaiZXM26KaDE2xt58H1BJTaFZkEQ9LYzVJOYXFToFI8CT/SX59vYlbxLlba0XfEP5xjl6sYQdCys2x+HrEgQXDUC6sw6d6V34k7XPJmoJw9EOrtOewIhzgFjbZun7Xvi/Hi1A8X4bloraEDCcbNx+WSXdhi3tgpTpiQy5FqCSyfn0TJpj+GUBKPwQO+zIyTtwukTV1j</vt:lpwstr>
  </property>
  <property fmtid="{D5CDD505-2E9C-101B-9397-08002B2CF9AE}" pid="73" name="x1ye=63">
    <vt:lpwstr>+4yh2CYGnbHZ/5le+D/wXH+otgCw8kxi5it+qKB/AYPoixZkJEZYFrsSPyO3uRds3dBzKB6p+6lD2nZJUOUKiEnbMmWleFMzhXXmFTz+9hYPJU940gtMtCOwpCu+DPhiZR/ZLouCw9GkZhNgPrx6QDIAvg+hMVtypV1hXkAim9Ja7bQ8SWs1x9wmE/ltdHNgCtPlx2h8OjwRTJYWof8WR1jAuuvezWZ1Y+NC8zN+2VBOoGqUCXogMHnrVbpBlHc</vt:lpwstr>
  </property>
  <property fmtid="{D5CDD505-2E9C-101B-9397-08002B2CF9AE}" pid="74" name="x1ye=64">
    <vt:lpwstr>vfNnfujhK+rF7WPXG5vtme0FFMY+zQbyJ6QOwdtw4MMVGVSptchD2nO1zeHP7AZzX0Z5FeRH8xvoCbuDTYeDA1IppUYoBqZ1kw5sdb/6Bd/QPzqlJd5OqiLCZHc4YNBifhdW9npLyfYe155IIQnfSvC5kT1vyqzyzFSvYz7E42mY6iaGSjrQwBz9IxvVofz04LloscCCqo5ZEHhdLc2LAIeSyn1M9zEsaTZFgt2bT8+VzgiN1fTR8zMJhxkPM4k</vt:lpwstr>
  </property>
  <property fmtid="{D5CDD505-2E9C-101B-9397-08002B2CF9AE}" pid="75" name="x1ye=65">
    <vt:lpwstr>//l/Qivz326ejG0YODLuTZQeJVU7UdlEgPANc36E1a2yuIBGv6s8pkc1gadAwbxtwiSBLf4/ohC0FVSkUMP+OzvI5w+Q79bQEUhVVMNeIHciz+U047rNjG0eiQ7RXuHr9YqD5PoJwSTogTxALOtKXR5XOcxNTR38r881+KQ2QuYN2SJ5QQb4BqF4YZcqfz5+xy4wkZxTDc2TjaHfqmDtzSCYKe3cL7iM0VJVmoJLGNbfll5Xo34nCtG8dEsJvYQ</vt:lpwstr>
  </property>
  <property fmtid="{D5CDD505-2E9C-101B-9397-08002B2CF9AE}" pid="76" name="x1ye=66">
    <vt:lpwstr>yHszJNl0s49eUneNsvqn2yX+a7I9Rcfz1rdixf+baZP3hq4mL9hXoU3U/JfBeE7YQPdSm5fGHkEh1S4YGTx6eqmD8R+U1cKYvAlnRchU0LOtOzX4rtgFIsskBmkh/SEVCBfNi3TtU+WqCg5pfQiFqhNhOD/ebFyA6k/kIfsEPMLhyj4c2zkfvJNgf+VXDeWq7CUBT9IAqSScUryDlnOpLB5Jy+/jGd19hmGUn33L09stKwM+1gGQ5eLW9aeYuKC</vt:lpwstr>
  </property>
  <property fmtid="{D5CDD505-2E9C-101B-9397-08002B2CF9AE}" pid="77" name="x1ye=67">
    <vt:lpwstr>QB5kiJUaag6m9/Z3XM6fpxtarla58ylOe6LzcuAHlA5eiDsq4yxvf1snY17DlMSrGHx/buUngrwjsoImS18UPbydFoBjM8XOlWaRYE5XuD4JdnxlzO7zhM/DzmrZ1PRomTkvFttITHjG1oBh4Rk/OakNCRkY9gFZn8jCjgfAQajRuKIlYz8rvEmeiFkSduHvbS89RuttnsMjKLpzQE0AWA2u7Wgc+wC60zSPA243xpDVIvwrRKykHmvQO5IXgrS</vt:lpwstr>
  </property>
  <property fmtid="{D5CDD505-2E9C-101B-9397-08002B2CF9AE}" pid="78" name="x1ye=68">
    <vt:lpwstr>IWKRxO8jK06FE3f3OlK5s9mnpBALqVPY8NWmdeQ6AomCCBrrw8uLVg2Z7q1mbPdwM8yGCePNxZxWWiXpaG/FQOZ+dpiuZFd+PvQm6mtTmK4oufjuRU4XNAjxNm9SB39tSEcTX7QnQRb3IJgd74jbIhv4hDx0pQEr7g5phrM2ml8aBFLBTa3PfY0swZovvs3Tmm0zQ4TvxpiUAnmEzjwRwZB1bxo7OyafPODDSya8Brd9vBrfVlZG+QTIw5i+9td</vt:lpwstr>
  </property>
  <property fmtid="{D5CDD505-2E9C-101B-9397-08002B2CF9AE}" pid="79" name="x1ye=69">
    <vt:lpwstr>w9xHtrM2l3jvLq+AEQ+RkfFnB0r0gXw+90NLfS84bOf2QtQW0hB1+faWl2srizMG4LyLzfBjwdluleXBA/DY0v/AFtWbxMP5u2ensbI/BhcImftaPWn/3fghp1C4OmjzJe4Ej4iVpGm6wqNa+oW186QHxaO0GPtRK5Nx7WRkdmz1PcvBjCSVGFsF8dN19PX3HfCg3NLxB4i+Ecfqa+nGvE58XamUG/bFAqHefgyK2Rrn7kGulemUoXE38wmldLU</vt:lpwstr>
  </property>
  <property fmtid="{D5CDD505-2E9C-101B-9397-08002B2CF9AE}" pid="80" name="x1ye=7">
    <vt:lpwstr>IU1xDiYtMEQoiYGv7Sv4sL3o+taZH2VMwxlc89gsKFKj9REy5ZU0f4eala0SQNS5GqjcKxFtT+wZEQ0HEKhAqOyn1FzGpoRQoAwWAOibJopnJKPvzSdSXAgrgLAEwh/SGrcVh2qaOnFbBZgPkH/cxRMrdMEJ1AfBEbnNYKqk5t0N26AeT8szImLwbIgAtDuXe9eFxdBDm3W/P1UOKV7qkU7nUOaUyxABktIrszR9oxiLsFijsE+eDC9tTb3obJa</vt:lpwstr>
  </property>
  <property fmtid="{D5CDD505-2E9C-101B-9397-08002B2CF9AE}" pid="81" name="x1ye=70">
    <vt:lpwstr>uNWXPbnwLqN0X1orxybVPwknmhBHJyR5o62OU6s65kBRv7Ci+VEQP8DhkvvF3qLLaIhwD8kkMSpsOtJxiFqIk5Fz9bU6Djxzal8h2ghy/CBY2jzl87dxBEzE/aVSpa0v6C9E4jYKiToqBwYLh8ThNl6zfZFZxJ3hxn5nxWvzHqEtNUgm0wM9Z3uTELtzttHMw8b0ShFBtNsp80RoHfPsNVt2MYc22gtUMeP70NYd9S1F0/JzmnJKbnJRWFeweTJ</vt:lpwstr>
  </property>
  <property fmtid="{D5CDD505-2E9C-101B-9397-08002B2CF9AE}" pid="82" name="x1ye=71">
    <vt:lpwstr>+B4AwjAGF4S71v8MRTtJ4oBt67lT3Hc+sD77SINBR/72RkHN8Hx8Df8ND6CdHgm0cwySJDI34naPieJMb8Y2eaGTYxpW8q9otVhANS+ocbAuex809ML37wgzfHWsLIvczRPTKGU9mxC3Z1AZYc1jLTYk73skUQT1zWzoylkhrchCt+e3eVTMW/GrEPFCINzXwg8/rK3GMXv6zKArXXI+K5eT7o38vdThio00sepNYxTr1vkXZlxvpgC2vb7LMYd</vt:lpwstr>
  </property>
  <property fmtid="{D5CDD505-2E9C-101B-9397-08002B2CF9AE}" pid="83" name="x1ye=72">
    <vt:lpwstr>cZlhwaBgY8/GHBIIpzfE+mX66S6uBm1xTkFhz7hUP+cuPJUxWnC5OliRcy3hR5qd0QmlJtS1mhJNTnxTwvTz49o0GoVZjF0V1LhJe7IhGeuddcMzjeTyoroPEgf6pe9OR4W7hAXQWxhaPQA5BvsePvJOHrCKhCeaKoRRZWQJxDkH7rjVEsKsD0gH4mN0aW2E0zPAFuKSYQvQZMODl7ySiNh/O7z6jbj4WtzvMXlmIfXQhwpUZEdXnYfYx/sq7cd</vt:lpwstr>
  </property>
  <property fmtid="{D5CDD505-2E9C-101B-9397-08002B2CF9AE}" pid="84" name="x1ye=73">
    <vt:lpwstr>mLL8y7EoFOvY4uFd3ibhpsN/9XavXtSW2d9TDHVdtZLQMPOYb9H31OTyd7wKj+3KHC82ISkI9ZUz4Dhi904zD3fsLfgDLb2ktDR2+mO3y6+FVPJsMpTLCM0+bsmougLYM5nxvbonx+ihXEWqGgPoOT75WEfRy5IyVTSrGE6yFA1a7gZ0x0BohmyjG++cWO97+WR4jYjlzvIK9rYInRG9dytsqf6DV518d7ISv+LG+c3x5oUvt1ywgmo6BXgfSuU</vt:lpwstr>
  </property>
  <property fmtid="{D5CDD505-2E9C-101B-9397-08002B2CF9AE}" pid="85" name="x1ye=74">
    <vt:lpwstr>MUqF9BjHB+q0eCEKQgvtNwoqCRffT+uPb5x+3JAKw5aLdD3DqLgE3C5wrsw5/Xl2mRC7QjIqItU+x/7/oCT21PZZ2dxEW9Nw7ciq0gCOzXSiq5WPkL4hvjHCkU1KyNh2d2FgNxlaLvKMIZRAaoct4ArywM8mM5+1iM54/5wK/9OiBwaHkmuOxYe37hV61ivQ2SxLmeFb2f+L7wLZUVskBJMfrDJC3DHeqY5QzOF5Zzv4cCJHFJ4xpK+lg2CBk7l</vt:lpwstr>
  </property>
  <property fmtid="{D5CDD505-2E9C-101B-9397-08002B2CF9AE}" pid="86" name="x1ye=75">
    <vt:lpwstr>Q8TUeEO+niVj2qQDfn69mOWKCk+nhGovtqFN3pPSUOsBnX+brS9q7VLxuHX0kc8a0YxMznUC+fzSuyyiMudZRGEn67RyOCs/HSAWv07AArQB9NqInTWgkJ8Jk9EtDwxiHgTVoSoK5SMTYXJQEZzKPYzt03NLj5bdqRMKnh9qDkKJiTN8BV5PYhSouK78kTGKtCDwi2/f+c+yL4ht2BmWG5McOUbrN/HLCbMWXMC7VRJJIR2ffCyOV52RxLWyb58</vt:lpwstr>
  </property>
  <property fmtid="{D5CDD505-2E9C-101B-9397-08002B2CF9AE}" pid="87" name="x1ye=76">
    <vt:lpwstr>MdWi8MMT92ENWyn0kWf5ZUiaWQTXjFGmbOE4yEVGmSYzkAaITalJLtk033N+JjCdK0K0gTRgrSfCUubGWW2LxadkwLfxlsmoYzQrrk2LpsgLCLbYBnXPvJSi9VTusF1xI41IEAun9IRiCRLPlq0qUCmLQuPBciVWyPp9FFY291i6Hhe0OxVZUp/FF0iyis0r+7GzIqoGmqdRwJz+OpJmXbQneJOrb/ORa30STMaA93Okg1P9jmB0G7avANCU0DQ</vt:lpwstr>
  </property>
  <property fmtid="{D5CDD505-2E9C-101B-9397-08002B2CF9AE}" pid="88" name="x1ye=77">
    <vt:lpwstr>1EUwpUht7gIYDdi+wzvLbSZ0mryywGXUa/u4rdzue4et8aV64Of2s28HYzc0OkJMvIP4aNNHdC3tupQvLucbLj85q0veSTAKHUB2z7mDgt36H2smo5GYaNi5yR0wq2D56ZmQLsG4BM8AdngcKTHxx9wEGcUR/UX0/1zdBvnjPNkD1a2gOlw6otgqA9SvOpugP+6YrcCv2ewsj/mlg/D51Qmvzlil4AZuTUQyGRkLMpdygzyFV4L1s3fE0LJeGgn</vt:lpwstr>
  </property>
  <property fmtid="{D5CDD505-2E9C-101B-9397-08002B2CF9AE}" pid="89" name="x1ye=78">
    <vt:lpwstr>KvvRvqgA84dG426SinKcNY21wKMIYKexQLKJuO3lC7xUS3SH6nhth8xa7dPj/Y83/O8mu3apzcziJnGPl0UNh+vGT+0B8s4l/pEavNMU38Kp9RN7LRp5wdOUxNI6BDoqIS2e0gtgjrN3kU8FsRQ6bIuuNZlDjkiguIF6fPG/3RgIJNz0AJms6puazBpwaWr2UWQXwXhhE9Sai8fnZtbx+1qyp9YixbXZ/W39HSf12k3irqLtI102H042D3RvFB6</vt:lpwstr>
  </property>
  <property fmtid="{D5CDD505-2E9C-101B-9397-08002B2CF9AE}" pid="90" name="x1ye=79">
    <vt:lpwstr>WcYws31yEfCp79TOYDmxWuc95HsddWFPW6JGe+HgMQAJt2NfZNb4PyBXxDNCR8UST4I0W2jSV1/BB9PUphiofVn1uj3Mxj0pXP90Y2Fbtc8dqlx8i33+oTninnlcA0g42kF2eZCDhkYwxSnnWrG/YRuLn92I5l/WFhoaJFgHPO5/DQJs0lIWd2I+HSjxDxPGAUn8aEWrOE2dfmH5vtAUgD2HU2hhxdDFKHMMiUGs8tqjppBMcVrQ+1JrRCormDD</vt:lpwstr>
  </property>
  <property fmtid="{D5CDD505-2E9C-101B-9397-08002B2CF9AE}" pid="91" name="x1ye=8">
    <vt:lpwstr>1jhxnvFR0VHW3NDPWN7HVZ+rEx6wIyCmiz7y/XYeAEfCpeXWt7ripKjhf50zFolAnASdJoFxEle7uIJCtb07yYXT1apPTSvcLPmARUGPtfteNNZnOelQh1Np9+A17NY0ssUOd8RxQ2cK8iLkPbH2q4Wfa0oorCQpU7wub9XLNsQp4uswIUO8JFtXPcHlnenK0ndrrjy3qgi2gS1SVbkltg1xUXvqbUd4SHxi2+2DCU3hQzD+yODBcT91DpdgT8N</vt:lpwstr>
  </property>
  <property fmtid="{D5CDD505-2E9C-101B-9397-08002B2CF9AE}" pid="92" name="x1ye=80">
    <vt:lpwstr>OGc6WBZXrFNHInRpxeBMpZHQh140+XA0473pxIn+HJ3EWHnVJ+ZYhvN+ju1CIO6SkRf1ByVKsdxYZdml5d13+zvQafNztdbBL9sQyakWoBv8VpAVEedOovPjieEXopA2/HGE/TR7eEDco5bAdZHNcjaLiDxY6IntUbXgnoA5GVQc7T4X4wTJzm/RZgAMtmUbad2GlNRNkvT6ZuZiClIWMTsryHEbsfYkvce+Caz4XIiabWZ+i+wkIyMTMt3alo/</vt:lpwstr>
  </property>
  <property fmtid="{D5CDD505-2E9C-101B-9397-08002B2CF9AE}" pid="93" name="x1ye=81">
    <vt:lpwstr>U2ADkWCSo0WeApFgJIIA968PeVy3L7IMj6VrIXyYa+1ThXgvZOeKXjXHfQyJrCXzIQ4X6yV1RM8ZcDR1HwxVF27gn2LxZG1nn0bpVz7Q19o/IIKugSBYW19zl9dtPp3YCTouRdifHxpmlJRnRJw7KoFi+sDGCNNgbkgw1XHHNXA74WdJxHpkWqLYtwvHl0D67dx1+1zJte+rKY4ckloZV0lmXX04FXkxwascQ0cYkqj+YZV8FEnECrkbPaADEZC</vt:lpwstr>
  </property>
  <property fmtid="{D5CDD505-2E9C-101B-9397-08002B2CF9AE}" pid="94" name="x1ye=82">
    <vt:lpwstr>touaTz7/wT8h1S4Xs88p5QOv/43p4KUsiCI0mbYGX6sZhLBIxhlW8n8Q8HRr8UDx79yPnmTqqTagxCjlGDnXRT/EhXjo4z0/RNYyT9q0o9C7loTOtM0XFAVGIJrf7tNf1SLDmmoanRxDQPX+U3I+NHxR3BR14tnOhJm7bJk7lcx44AYAV88c154Zdgbl8M379o3wtklnCUj6kO0R0s6rUf/BiPFHdYcSmTxM83Ui7ChyPtBPpajri30Xw0galbH</vt:lpwstr>
  </property>
  <property fmtid="{D5CDD505-2E9C-101B-9397-08002B2CF9AE}" pid="95" name="x1ye=83">
    <vt:lpwstr>yuC1uQ3cMZaNE1E0VNiymeZlhv8KUbE2tSLSo1Rkb5+B9fI75nwglWmk1ZCC8DbDAC3Fqecz/0tWJaQk49pDT/+AgVglP62MwmtmjypW3x+2OibMtfo82i/WjV6U1/cJw8L3rknsleq89ZbGIULHwqOmr+1Z5csGa875JAcvpnG0kOhNhInxZzAtre/joYE2DgckDQj8oL1erNgF2dR5PJBVASg9w++SI9ps0lcGT42cxlzSBSmIvfG4X9S8wTd</vt:lpwstr>
  </property>
  <property fmtid="{D5CDD505-2E9C-101B-9397-08002B2CF9AE}" pid="96" name="x1ye=84">
    <vt:lpwstr>X6YyZu7hXSHlzQd7OApxQO2WlqAw+ZPMT8/iGRhLaoolaHuqam/9LSiUdPjzQxPBe+cJoYcBElL8nX4vyInnF4tmaSBmUHoB9IOey107inGLJfmgpv8B0G29dGWB18/jdAT/eahJuXr0PBe6ftKf4xjG9xxKKWFFo0VJIN7M3t/ULFA+exQ8reFguQktk1UqZ5ciXk0PdZF5SU8R87X4SD56r2sNPteACPKdA4B+8T6zI+0IUfV5arKHFAUJlvQ</vt:lpwstr>
  </property>
  <property fmtid="{D5CDD505-2E9C-101B-9397-08002B2CF9AE}" pid="97" name="x1ye=85">
    <vt:lpwstr>JeNcZLNEIBAysHI7zTsrbITnL3vdLyCAeQYLdGdqvorbMXRHUsPrKBlDIsf+QUY9HSwfdjERRzy88ESCkxYklfT9WWylCumcgs1/TlPI2jtfoO5GqDL+1Ge9nRzh2CNrr0z6+kRhsGxoJtroAHl6bNkweLnzliBFXn0Uj05PH1uiUWmKRL9Qik2d9g1b7FU9A+1QU0dR8PmW8455dC8dlH1Q0bhnkpbnuXy9jCN57UUTzOlOZZeO83jv48o+IaW</vt:lpwstr>
  </property>
  <property fmtid="{D5CDD505-2E9C-101B-9397-08002B2CF9AE}" pid="98" name="x1ye=86">
    <vt:lpwstr>Su9iEJKduU9q3yZjg+VwI3blp8RRVsOX49zT21V58dTPRp9A8T7BSlrlldZfn36j9AdNxJIBbn3p+mJKGz4BeOn8uNrfBlk7CuUmemrMVaXuaVyxMcPC/71mpwmDCBhb6ylI7QOxa5k5qKe1ZXXt8MWSbpUHsLODyzoYBScNIBVfI3hpq8VU+LBZdDpKg8/eO8mWu9T9xdJKBIriTq+3riCmW0IlMUWv1ARfTGt7d4tTSHdUariIRICRxAo+km/</vt:lpwstr>
  </property>
  <property fmtid="{D5CDD505-2E9C-101B-9397-08002B2CF9AE}" pid="99" name="x1ye=87">
    <vt:lpwstr>ILFtUmtTYdFymTABKKxXgC6jl8ISGX8KJSe6bfHHtqlgF+KNEf/szw4wYvxk1IAooX9/UKA0bNd73maxtT4evRIR+ea7QSAG1IqC/HIx5bBJmTA4IpDPRtlqYjg0UAYNkMDbyRsN/nJ2gBGzvcpjbxFD+RrHIyLQDL+ZEoJfc7ONpPf307xOycVlcB28WTWOyUcQlZHjL8chcg9oaLj7TEHFGPqr8P8XEVJT4kW0W+Yf+xR2cXsaiQ6voibtYUX</vt:lpwstr>
  </property>
  <property fmtid="{D5CDD505-2E9C-101B-9397-08002B2CF9AE}" pid="100" name="x1ye=88">
    <vt:lpwstr>YUn74cUDYzCiuW/B53ydKK58bvq4pMJ0+n3A8MWuWWFg3qY0jQpzjXEIgo5P1ng7QXhvhXroUitH23BIvgnPHU9v+hdRDihfjPGiw04jYpj6OU3+mRtg3CHmgWMu8W6DGqwUlpcfSjmGxenb2zLqCv16ek7EqhDUe+tq2jkMH6a7vftIdC+W7yL1no+7P206pbbCKzdg1z84rs4b27XmhEZkd2Z3RnfY79yQ+GunOl4T4+dlMtqZ+Gm58zzP5vF</vt:lpwstr>
  </property>
  <property fmtid="{D5CDD505-2E9C-101B-9397-08002B2CF9AE}" pid="101" name="x1ye=89">
    <vt:lpwstr>FoWs3UHf0ekyG4D4kMNf0TIqUgI/O8Te4fAzQ9XEnaX6qrlugkIu1emzMKndfD5eAPXwO39J+BzL9rrBMHLrDo6utok8zasaO5UInHuVamPZGioN6iAxu8FQhlvyZ8wr7Etz8LEWmEUI3SsUkX3j6gE5Wq0F0zoeqbLCnywGP1Y3BdHo505clFtCD/pbvadCwUY4VIXDBw9jCeV7yDFoCU/XJcIA97ULlJH1x0QFZDRgIf3cSL24wXRKVHoXsLO</vt:lpwstr>
  </property>
  <property fmtid="{D5CDD505-2E9C-101B-9397-08002B2CF9AE}" pid="102" name="x1ye=9">
    <vt:lpwstr>euATuTrWmj4TVufXDwfhYIg+anTizRquNemR+tEDVjYpD2ivo4z1WMfq/K9dMOXrMB5nrwp8FJlekmsM33F/VDxKkuwieCXVfenCuYu2yccp58s7DdLYnAg6bolRZas+sL+3XNQvg2iPvZfkc9TeOVRgkey7evmxZrR+TLz++ABhnE/KFzmm2HpABIGG5uyJw7ZP0PdsTIOqO0o9CHx7GOZBQLvmC+hkeX7BJZJOd8IonplfchNcRi0i/bz1Xs9</vt:lpwstr>
  </property>
  <property fmtid="{D5CDD505-2E9C-101B-9397-08002B2CF9AE}" pid="103" name="x1ye=90">
    <vt:lpwstr>2AiYaezesrXYyH6AKMzwB+RK+TN7hELtP4jRtJKzA/LkCnIZ4S+7btvaiZ9Upf4Nd5ZLkxAtupd76iiUVCd33xw7TJ4gNAqT6zUrqBWovjMIu//rqG8PTZM5HywYKVyu0oFgRHFLDVNNzyYjSNO6TuVwbbjl66WpM2OUR2oVDkkhEkEnGN+LTH9MT25Rt0UWjrwyA5M8VsgYDUdpca+Xnf+W442YwN3Fs+v9mR4nYKUcyYuoijet0gSlScPue9m</vt:lpwstr>
  </property>
  <property fmtid="{D5CDD505-2E9C-101B-9397-08002B2CF9AE}" pid="104" name="x1ye=91">
    <vt:lpwstr>B7LyhioJxcnSCgZwrXO7701LvGLfRtylPvmKWODA6zTLImalszUo3k8rq4rxKFyu/BykIgEpMirewPCFLS/LGlav5qKH93LkfAxXGR9fArby2u9IQvOCiXoY2eaaQGRvnu/e9y5i24tpiGlK8eSx2zDwnpTI3sAxYdPwc6gOTSkKNUriUdG8FuPsiVB8DRFn2QgiZcMgjWif0ZKXSb4cdjcKM/C12P7wK8c/GDjACUcUE5lNikt9MLIav4yTI1h</vt:lpwstr>
  </property>
  <property fmtid="{D5CDD505-2E9C-101B-9397-08002B2CF9AE}" pid="105" name="x1ye=92">
    <vt:lpwstr>vdP1WmwKbEzaddEqfsTlXuMEMQiqbhdJjN/J5EM0qNPVPAJ873vwC0YmN29Xx+yK+uTBHN5ShZK/xt20U2peKx34qHUkbg6l64yXeqX4qDOFoU70qKJ1XF47wVHSfg6QChLVYuslSzG5i2aR+nJ9UqrDxCFkWErHei+t8OSxyCiju9B+duW7hUGrUY9UgdXk1l/M72a4Toj3s8ahrXIiCUbSwW4R4XjT/u344g4K31uim+3RNPQxlVcXy/7Xhhb</vt:lpwstr>
  </property>
  <property fmtid="{D5CDD505-2E9C-101B-9397-08002B2CF9AE}" pid="106" name="x1ye=93">
    <vt:lpwstr>htVu33HLRrAMYBEJpqe9jNT0TS0+QsvaZC1edTbr3NLbttlq1xH897BxNAGkd926al3yTxh2muAzkzC/cE/asYYysn0PxMMBE337yqjx9Hhwdmn2oWBHwI6cw8hG34bVACVL7Yul+hgPNZG6fWCogiklYzwnnz2wMZaYycoB80PjxG9X8ncZ+8aPGWthQ9D7VcKSL6ykuTkWrDN4Fz26aEXeq1nC3fd7ek0+Tg8WR2Vzgb8ouxfWnIv2FGwYdfy</vt:lpwstr>
  </property>
  <property fmtid="{D5CDD505-2E9C-101B-9397-08002B2CF9AE}" pid="107" name="x1ye=94">
    <vt:lpwstr>e5GQyblmSbiX5YtKd7w2v+wU69LykgxhvoAFQenNHab4Kra35yDeXdL06z01/0idVn3SiBpW9s57bi/Cfu0olKb8JU95a7As2BH4FJBYIp+FAJaCUh9cAtAyRxpyqOwK3GtoHzHRfll7jp8EzO+3Pot+MjmaIVw6gBvt2q3YO4hJfHXGkB+9QIxw3CN7vOKHR2NWEYM0WPvY/y78EeK6hxPXHLrjmwoJI6JdTFCSbmrtEFYbeifjTBrMLR1deMr</vt:lpwstr>
  </property>
  <property fmtid="{D5CDD505-2E9C-101B-9397-08002B2CF9AE}" pid="108" name="x1ye=95">
    <vt:lpwstr>1kBwN33HlgxRuvM4enJyLE6/bp4mxpbKEQSLj5eSePU4aKsdfNz0W9L+7aTgAOQJQlsJa9iZgJq3+N8GrOIH91Fo20lEOy4sYG3qOE3Iqq0tiVVoU/i1z5AZ4J6UKnVl7pgMwo+8BUTKGFB31wU4cdJbjQVNrhyX9QFwjwpI5T/4qcHTEXGxvdWT7y/uPmP5nXRx2el//itxSMzpwDj3WBDwNuB7xbPW7jrs4K/7/28YdaINMM+LTpSP6s10VZC</vt:lpwstr>
  </property>
  <property fmtid="{D5CDD505-2E9C-101B-9397-08002B2CF9AE}" pid="109" name="x1ye=96">
    <vt:lpwstr>uDmBWPQYr/40HqnSYi3s0EQVsaYiZ3oVRb6/KGl9ngvLYuIwSaL65oLsLh8Cfg0N4B+AnfXruqZBwTI36tubsJi58rGvtGjFG5eWcxh+NnJ/R5qTzze1WF/fZ7HVPx74kw0RlCtUgnxkz+Grf1Z6N5/s22vqbHrAJ1UdyqV4Uo8PYB20BZtkzBeoYYmVvQLxbku/RW+ahxTpSwUIDuvbSL8PPLyIb3Aqc4DaiuvsIh0HUKAUX2u2AaZYzGgvQhr</vt:lpwstr>
  </property>
  <property fmtid="{D5CDD505-2E9C-101B-9397-08002B2CF9AE}" pid="110" name="x1ye=97">
    <vt:lpwstr>LPf5oSW8A2MspFypye/Cg4GSK3htB03Xdy3zeijTfHLa/1t2EP4gxfPPKXwbloRQL3gCHzO1q5Y34VeL9G9CnwLycXXGMUGPqACLCVEyo+qGul+BRWef8b8hwNep+VNgwEFiHlFELDSDlatzdbpqoEr16JxSQ+VVg7y2M9NX/gWsB6gxug7J+5VlXSxxqXOI7JQc+b6SXfKNPFuUm+oYzkCZjmSaS+hbbtd3wErnBMDq8knyZSe1UbpqPFc8Tf4</vt:lpwstr>
  </property>
  <property fmtid="{D5CDD505-2E9C-101B-9397-08002B2CF9AE}" pid="111" name="x1ye=98">
    <vt:lpwstr>/m4Yg6PAD20kYMOYhwitZytRhdhS364FsovzultrSjAHuMiq5zO6LvFFLWKGWF5+pdLEepc1JAxFSMqzrKP4f5fPWzHHMwVM1wx1SrDmB0/HXehWjJmQDg55kHHShK3bPe2UlMEsQ3CA5NJnyaQLm+5FFzOKnVMw7sHl4yfsW3kL6dxPOZFOC3tKy7aStyrnNHF4Aufp9XSRlDlzskMAQxPiMo4MYM/DZJVuQDQUfU0Z/z/raX42ZC5IzfpAFMm</vt:lpwstr>
  </property>
  <property fmtid="{D5CDD505-2E9C-101B-9397-08002B2CF9AE}" pid="112" name="x1ye=99">
    <vt:lpwstr>us716qUGDOan72u2ef5lnMANcc1LjbPg8Td3/ErjG2U+OWcASOgKWuvq/xZA2dqGXoxQE/3zbQbtVi1V8is1xPPNs0acjCif0PA3jZk/JTBdpRMXyoxF+0CTQfp23k5VV+gXNvQDocm0T64rh2M6BjeAJb9jE8/cwLKYdyaY8zlo6ynn6HQnMiTy4ZNZD8mMFBOs8gOG8AObknYCieTe5xhWytiNn6R4JexXR71rGpWvR/QFKlievEcY3R4KXZY</vt:lpwstr>
  </property>
</Properties>
</file>